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836F97A" w14:textId="2E4512DF" w:rsidR="006852EC" w:rsidRDefault="00BB7CFA" w:rsidP="00885012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Si vuole</w:t>
      </w:r>
      <w:r w:rsidR="00885012">
        <w:rPr>
          <w:rFonts w:ascii="Calibri" w:hAnsi="Calibri" w:cs="Tahoma"/>
          <w:sz w:val="22"/>
          <w:szCs w:val="22"/>
        </w:rPr>
        <w:t xml:space="preserve"> implement</w:t>
      </w:r>
      <w:r>
        <w:rPr>
          <w:rFonts w:ascii="Calibri" w:hAnsi="Calibri" w:cs="Tahoma"/>
          <w:sz w:val="22"/>
          <w:szCs w:val="22"/>
        </w:rPr>
        <w:t>are</w:t>
      </w:r>
      <w:r w:rsidR="00885012">
        <w:rPr>
          <w:rFonts w:ascii="Calibri" w:hAnsi="Calibri" w:cs="Tahoma"/>
          <w:sz w:val="22"/>
          <w:szCs w:val="22"/>
        </w:rPr>
        <w:t xml:space="preserve"> in Java u</w:t>
      </w:r>
      <w:r w:rsidR="004D5AFE">
        <w:rPr>
          <w:rFonts w:ascii="Calibri" w:hAnsi="Calibri" w:cs="Tahoma"/>
          <w:sz w:val="22"/>
          <w:szCs w:val="22"/>
        </w:rPr>
        <w:t>n</w:t>
      </w:r>
      <w:r w:rsidR="00885012">
        <w:rPr>
          <w:rFonts w:ascii="Calibri" w:hAnsi="Calibri" w:cs="Tahoma"/>
          <w:sz w:val="22"/>
          <w:szCs w:val="22"/>
        </w:rPr>
        <w:t xml:space="preserve"> sistema </w:t>
      </w:r>
      <w:r w:rsidR="0021612E">
        <w:rPr>
          <w:rFonts w:ascii="Calibri" w:hAnsi="Calibri" w:cs="Tahoma"/>
          <w:sz w:val="22"/>
          <w:szCs w:val="22"/>
        </w:rPr>
        <w:t xml:space="preserve">che supporti </w:t>
      </w:r>
      <w:r w:rsidR="001C156C">
        <w:rPr>
          <w:rFonts w:ascii="Calibri" w:hAnsi="Calibri" w:cs="Tahoma"/>
          <w:sz w:val="22"/>
          <w:szCs w:val="22"/>
        </w:rPr>
        <w:t>il Parlamento di una certa nazione.</w:t>
      </w:r>
      <w:r w:rsidR="0021612E">
        <w:rPr>
          <w:rFonts w:ascii="Calibri" w:hAnsi="Calibri" w:cs="Tahoma"/>
          <w:sz w:val="22"/>
          <w:szCs w:val="22"/>
        </w:rPr>
        <w:t xml:space="preserve"> Il sistema gestisce informazioni su</w:t>
      </w:r>
      <w:r w:rsidR="001C156C">
        <w:rPr>
          <w:rFonts w:ascii="Calibri" w:hAnsi="Calibri" w:cs="Tahoma"/>
          <w:sz w:val="22"/>
          <w:szCs w:val="22"/>
        </w:rPr>
        <w:t xml:space="preserve">i parlamentari </w:t>
      </w:r>
      <w:r w:rsidR="00055E5B">
        <w:rPr>
          <w:rFonts w:ascii="Calibri" w:hAnsi="Calibri" w:cs="Tahoma"/>
          <w:sz w:val="22"/>
          <w:szCs w:val="22"/>
        </w:rPr>
        <w:t xml:space="preserve">(istanze della classe </w:t>
      </w:r>
      <w:r w:rsidR="001C156C">
        <w:rPr>
          <w:rFonts w:ascii="Calibri" w:hAnsi="Calibri" w:cs="Tahoma"/>
          <w:i/>
          <w:sz w:val="22"/>
          <w:szCs w:val="22"/>
        </w:rPr>
        <w:t>Parlamentare</w:t>
      </w:r>
      <w:r w:rsidR="00055E5B">
        <w:rPr>
          <w:rFonts w:ascii="Calibri" w:hAnsi="Calibri" w:cs="Tahoma"/>
          <w:sz w:val="22"/>
          <w:szCs w:val="22"/>
        </w:rPr>
        <w:t>)</w:t>
      </w:r>
      <w:r w:rsidR="001C156C">
        <w:rPr>
          <w:rFonts w:ascii="Calibri" w:hAnsi="Calibri" w:cs="Tahoma"/>
          <w:sz w:val="22"/>
          <w:szCs w:val="22"/>
        </w:rPr>
        <w:t>, sui disegni di legge</w:t>
      </w:r>
      <w:r>
        <w:rPr>
          <w:rFonts w:ascii="Calibri" w:hAnsi="Calibri" w:cs="Tahoma"/>
          <w:sz w:val="22"/>
          <w:szCs w:val="22"/>
        </w:rPr>
        <w:t xml:space="preserve"> (istanze della classe </w:t>
      </w:r>
      <w:r w:rsidR="001C156C">
        <w:rPr>
          <w:rFonts w:ascii="Calibri" w:hAnsi="Calibri" w:cs="Tahoma"/>
          <w:i/>
          <w:iCs/>
          <w:sz w:val="22"/>
          <w:szCs w:val="22"/>
        </w:rPr>
        <w:t>DisegnoDiLegge</w:t>
      </w:r>
      <w:r>
        <w:rPr>
          <w:rFonts w:ascii="Calibri" w:hAnsi="Calibri" w:cs="Tahoma"/>
          <w:sz w:val="22"/>
          <w:szCs w:val="22"/>
        </w:rPr>
        <w:t>)</w:t>
      </w:r>
      <w:r w:rsidR="001C156C">
        <w:rPr>
          <w:rFonts w:ascii="Calibri" w:hAnsi="Calibri" w:cs="Tahoma"/>
          <w:sz w:val="22"/>
          <w:szCs w:val="22"/>
        </w:rPr>
        <w:t xml:space="preserve"> e sulle votazioni (istanze della classe </w:t>
      </w:r>
      <w:r w:rsidR="001C156C" w:rsidRPr="001C156C">
        <w:rPr>
          <w:rFonts w:ascii="Calibri" w:hAnsi="Calibri" w:cs="Tahoma"/>
          <w:i/>
          <w:iCs/>
          <w:sz w:val="22"/>
          <w:szCs w:val="22"/>
        </w:rPr>
        <w:t>Votazione</w:t>
      </w:r>
      <w:r w:rsidR="001C156C">
        <w:rPr>
          <w:rFonts w:ascii="Calibri" w:hAnsi="Calibri" w:cs="Tahoma"/>
          <w:sz w:val="22"/>
          <w:szCs w:val="22"/>
        </w:rPr>
        <w:t>).</w:t>
      </w:r>
    </w:p>
    <w:p w14:paraId="5449B336" w14:textId="61FB8CBE" w:rsidR="0021612E" w:rsidRDefault="0021612E" w:rsidP="00885012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Ogni </w:t>
      </w:r>
      <w:r w:rsidR="001C156C">
        <w:rPr>
          <w:rFonts w:ascii="Calibri" w:hAnsi="Calibri" w:cs="Tahoma"/>
          <w:i/>
          <w:iCs/>
          <w:sz w:val="22"/>
          <w:szCs w:val="22"/>
        </w:rPr>
        <w:t>Parlamentare</w:t>
      </w:r>
      <w:r>
        <w:rPr>
          <w:rFonts w:ascii="Calibri" w:hAnsi="Calibri" w:cs="Tahoma"/>
          <w:sz w:val="22"/>
          <w:szCs w:val="22"/>
        </w:rPr>
        <w:t xml:space="preserve"> è identificat</w:t>
      </w:r>
      <w:r w:rsidR="001C156C">
        <w:rPr>
          <w:rFonts w:ascii="Calibri" w:hAnsi="Calibri" w:cs="Tahoma"/>
          <w:sz w:val="22"/>
          <w:szCs w:val="22"/>
        </w:rPr>
        <w:t>o</w:t>
      </w:r>
      <w:r>
        <w:rPr>
          <w:rFonts w:ascii="Calibri" w:hAnsi="Calibri" w:cs="Tahoma"/>
          <w:sz w:val="22"/>
          <w:szCs w:val="22"/>
        </w:rPr>
        <w:t xml:space="preserve"> da un </w:t>
      </w:r>
      <w:r w:rsidRPr="00E864B6">
        <w:rPr>
          <w:rFonts w:ascii="Calibri" w:hAnsi="Calibri" w:cs="Tahoma"/>
          <w:i/>
          <w:iCs/>
          <w:sz w:val="22"/>
          <w:szCs w:val="22"/>
        </w:rPr>
        <w:t>codice</w:t>
      </w:r>
      <w:r>
        <w:rPr>
          <w:rFonts w:ascii="Calibri" w:hAnsi="Calibri" w:cs="Tahoma"/>
          <w:sz w:val="22"/>
          <w:szCs w:val="22"/>
        </w:rPr>
        <w:t xml:space="preserve"> </w:t>
      </w:r>
      <w:r w:rsidRPr="00E864B6">
        <w:rPr>
          <w:rFonts w:ascii="Calibri" w:hAnsi="Calibri" w:cs="Tahoma"/>
          <w:i/>
          <w:iCs/>
          <w:sz w:val="22"/>
          <w:szCs w:val="22"/>
        </w:rPr>
        <w:t>fiscale</w:t>
      </w:r>
      <w:r>
        <w:rPr>
          <w:rFonts w:ascii="Calibri" w:hAnsi="Calibri" w:cs="Tahoma"/>
          <w:sz w:val="22"/>
          <w:szCs w:val="22"/>
        </w:rPr>
        <w:t xml:space="preserve"> ed è caratterizzat</w:t>
      </w:r>
      <w:r w:rsidR="001C156C">
        <w:rPr>
          <w:rFonts w:ascii="Calibri" w:hAnsi="Calibri" w:cs="Tahoma"/>
          <w:sz w:val="22"/>
          <w:szCs w:val="22"/>
        </w:rPr>
        <w:t>o</w:t>
      </w:r>
      <w:r>
        <w:rPr>
          <w:rFonts w:ascii="Calibri" w:hAnsi="Calibri" w:cs="Tahoma"/>
          <w:sz w:val="22"/>
          <w:szCs w:val="22"/>
        </w:rPr>
        <w:t xml:space="preserve"> </w:t>
      </w:r>
      <w:r w:rsidR="001C156C">
        <w:rPr>
          <w:rFonts w:ascii="Calibri" w:hAnsi="Calibri" w:cs="Tahoma"/>
          <w:sz w:val="22"/>
          <w:szCs w:val="22"/>
        </w:rPr>
        <w:t>dalla regione di appartenenza del collegio in cui è stato eletto e dal suo partito politico</w:t>
      </w:r>
      <w:r w:rsidR="00D90385">
        <w:rPr>
          <w:rFonts w:ascii="Calibri" w:hAnsi="Calibri" w:cs="Tahoma"/>
          <w:sz w:val="22"/>
          <w:szCs w:val="22"/>
        </w:rPr>
        <w:t xml:space="preserve">, </w:t>
      </w:r>
      <w:r w:rsidR="00A45501">
        <w:rPr>
          <w:rFonts w:ascii="Calibri" w:hAnsi="Calibri" w:cs="Tahoma"/>
          <w:sz w:val="22"/>
          <w:szCs w:val="22"/>
        </w:rPr>
        <w:t xml:space="preserve">entrambi </w:t>
      </w:r>
      <w:r w:rsidR="00D90385">
        <w:rPr>
          <w:rFonts w:ascii="Calibri" w:hAnsi="Calibri" w:cs="Tahoma"/>
          <w:sz w:val="22"/>
          <w:szCs w:val="22"/>
        </w:rPr>
        <w:t>rappresentat</w:t>
      </w:r>
      <w:r w:rsidR="00A45501">
        <w:rPr>
          <w:rFonts w:ascii="Calibri" w:hAnsi="Calibri" w:cs="Tahoma"/>
          <w:sz w:val="22"/>
          <w:szCs w:val="22"/>
        </w:rPr>
        <w:t>i</w:t>
      </w:r>
      <w:r w:rsidR="00D90385">
        <w:rPr>
          <w:rFonts w:ascii="Calibri" w:hAnsi="Calibri" w:cs="Tahoma"/>
          <w:sz w:val="22"/>
          <w:szCs w:val="22"/>
        </w:rPr>
        <w:t xml:space="preserve"> </w:t>
      </w:r>
      <w:r w:rsidR="00A45501">
        <w:rPr>
          <w:rFonts w:ascii="Calibri" w:hAnsi="Calibri" w:cs="Tahoma"/>
          <w:sz w:val="22"/>
          <w:szCs w:val="22"/>
        </w:rPr>
        <w:t xml:space="preserve">mediante </w:t>
      </w:r>
      <w:r w:rsidR="00D90385">
        <w:rPr>
          <w:rFonts w:ascii="Calibri" w:hAnsi="Calibri" w:cs="Tahoma"/>
          <w:sz w:val="22"/>
          <w:szCs w:val="22"/>
        </w:rPr>
        <w:t>string</w:t>
      </w:r>
      <w:r w:rsidR="00A45501">
        <w:rPr>
          <w:rFonts w:ascii="Calibri" w:hAnsi="Calibri" w:cs="Tahoma"/>
          <w:sz w:val="22"/>
          <w:szCs w:val="22"/>
        </w:rPr>
        <w:t>he</w:t>
      </w:r>
      <w:r>
        <w:rPr>
          <w:rFonts w:ascii="Calibri" w:hAnsi="Calibri" w:cs="Tahoma"/>
          <w:sz w:val="22"/>
          <w:szCs w:val="22"/>
        </w:rPr>
        <w:t>.</w:t>
      </w:r>
    </w:p>
    <w:p w14:paraId="4944AD9C" w14:textId="3652661D" w:rsidR="00BB7CFA" w:rsidRPr="00533595" w:rsidRDefault="00BB7CFA" w:rsidP="00885012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Un </w:t>
      </w:r>
      <w:r w:rsidR="001C156C">
        <w:rPr>
          <w:rFonts w:ascii="Calibri" w:hAnsi="Calibri" w:cs="Tahoma"/>
          <w:i/>
          <w:iCs/>
          <w:sz w:val="22"/>
          <w:szCs w:val="22"/>
        </w:rPr>
        <w:t>DisegnoDiLegge</w:t>
      </w:r>
      <w:r>
        <w:rPr>
          <w:rFonts w:ascii="Calibri" w:hAnsi="Calibri" w:cs="Tahoma"/>
          <w:sz w:val="22"/>
          <w:szCs w:val="22"/>
        </w:rPr>
        <w:t xml:space="preserve"> è identificato</w:t>
      </w:r>
      <w:r w:rsidR="007957E7">
        <w:rPr>
          <w:rFonts w:ascii="Calibri" w:hAnsi="Calibri" w:cs="Tahoma"/>
          <w:sz w:val="22"/>
          <w:szCs w:val="22"/>
        </w:rPr>
        <w:t xml:space="preserve"> da un </w:t>
      </w:r>
      <w:r w:rsidR="009210A2">
        <w:rPr>
          <w:rFonts w:ascii="Calibri" w:hAnsi="Calibri" w:cs="Tahoma"/>
          <w:i/>
          <w:iCs/>
          <w:sz w:val="22"/>
          <w:szCs w:val="22"/>
        </w:rPr>
        <w:t>codice</w:t>
      </w:r>
      <w:r w:rsidR="007957E7">
        <w:rPr>
          <w:rFonts w:ascii="Calibri" w:hAnsi="Calibri" w:cs="Tahoma"/>
          <w:sz w:val="22"/>
          <w:szCs w:val="22"/>
        </w:rPr>
        <w:t xml:space="preserve"> </w:t>
      </w:r>
      <w:r w:rsidR="00A45501">
        <w:rPr>
          <w:rFonts w:ascii="Calibri" w:hAnsi="Calibri" w:cs="Tahoma"/>
          <w:sz w:val="22"/>
          <w:szCs w:val="22"/>
        </w:rPr>
        <w:t xml:space="preserve">intero </w:t>
      </w:r>
      <w:r w:rsidR="007957E7">
        <w:rPr>
          <w:rFonts w:ascii="Calibri" w:hAnsi="Calibri" w:cs="Tahoma"/>
          <w:sz w:val="22"/>
          <w:szCs w:val="22"/>
        </w:rPr>
        <w:t>ed è caratterizzat</w:t>
      </w:r>
      <w:r>
        <w:rPr>
          <w:rFonts w:ascii="Calibri" w:hAnsi="Calibri" w:cs="Tahoma"/>
          <w:sz w:val="22"/>
          <w:szCs w:val="22"/>
        </w:rPr>
        <w:t>o</w:t>
      </w:r>
      <w:r w:rsidR="007957E7">
        <w:rPr>
          <w:rFonts w:ascii="Calibri" w:hAnsi="Calibri" w:cs="Tahoma"/>
          <w:sz w:val="22"/>
          <w:szCs w:val="22"/>
        </w:rPr>
        <w:t xml:space="preserve"> </w:t>
      </w:r>
      <w:r w:rsidR="001C156C">
        <w:rPr>
          <w:rFonts w:ascii="Calibri" w:hAnsi="Calibri" w:cs="Tahoma"/>
          <w:sz w:val="22"/>
          <w:szCs w:val="22"/>
        </w:rPr>
        <w:t>dal nome</w:t>
      </w:r>
      <w:r w:rsidR="00E864B6">
        <w:rPr>
          <w:rFonts w:ascii="Calibri" w:hAnsi="Calibri" w:cs="Tahoma"/>
          <w:sz w:val="22"/>
          <w:szCs w:val="22"/>
        </w:rPr>
        <w:t xml:space="preserve">, </w:t>
      </w:r>
      <w:r w:rsidR="001C156C">
        <w:rPr>
          <w:rFonts w:ascii="Calibri" w:hAnsi="Calibri" w:cs="Tahoma"/>
          <w:sz w:val="22"/>
          <w:szCs w:val="22"/>
        </w:rPr>
        <w:t xml:space="preserve">dalla lista dei codici fiscali dei </w:t>
      </w:r>
      <w:r w:rsidR="001C156C" w:rsidRPr="00533595">
        <w:rPr>
          <w:rFonts w:ascii="Calibri" w:hAnsi="Calibri" w:cs="Tahoma"/>
          <w:sz w:val="22"/>
          <w:szCs w:val="22"/>
        </w:rPr>
        <w:t>parlamentari proponenti</w:t>
      </w:r>
      <w:r w:rsidR="00D90385" w:rsidRPr="00533595">
        <w:rPr>
          <w:rFonts w:ascii="Calibri" w:hAnsi="Calibri" w:cs="Tahoma"/>
          <w:sz w:val="22"/>
          <w:szCs w:val="22"/>
        </w:rPr>
        <w:t xml:space="preserve">, </w:t>
      </w:r>
      <w:r w:rsidR="001C156C" w:rsidRPr="00533595">
        <w:rPr>
          <w:rFonts w:ascii="Calibri" w:hAnsi="Calibri" w:cs="Tahoma"/>
          <w:sz w:val="22"/>
          <w:szCs w:val="22"/>
        </w:rPr>
        <w:t xml:space="preserve">dalla </w:t>
      </w:r>
      <w:r w:rsidR="001C156C" w:rsidRPr="00533595">
        <w:rPr>
          <w:rFonts w:ascii="Calibri" w:hAnsi="Calibri" w:cs="Tahoma"/>
          <w:i/>
          <w:iCs/>
          <w:sz w:val="22"/>
          <w:szCs w:val="22"/>
        </w:rPr>
        <w:t>data</w:t>
      </w:r>
      <w:r w:rsidR="00D90385" w:rsidRPr="00533595">
        <w:rPr>
          <w:rFonts w:ascii="Calibri" w:hAnsi="Calibri" w:cs="Tahoma"/>
          <w:sz w:val="22"/>
          <w:szCs w:val="22"/>
        </w:rPr>
        <w:t xml:space="preserve"> </w:t>
      </w:r>
      <w:r w:rsidR="001C156C" w:rsidRPr="00533595">
        <w:rPr>
          <w:rFonts w:ascii="Calibri" w:hAnsi="Calibri" w:cs="Tahoma"/>
          <w:sz w:val="22"/>
          <w:szCs w:val="22"/>
        </w:rPr>
        <w:t>in cui è stato votato</w:t>
      </w:r>
      <w:r w:rsidR="00D90385" w:rsidRPr="00533595">
        <w:rPr>
          <w:rFonts w:ascii="Calibri" w:hAnsi="Calibri" w:cs="Tahoma"/>
          <w:sz w:val="22"/>
          <w:szCs w:val="22"/>
        </w:rPr>
        <w:t xml:space="preserve"> (rappresenta</w:t>
      </w:r>
      <w:r w:rsidR="00A45501">
        <w:rPr>
          <w:rFonts w:ascii="Calibri" w:hAnsi="Calibri" w:cs="Tahoma"/>
          <w:sz w:val="22"/>
          <w:szCs w:val="22"/>
        </w:rPr>
        <w:t>ta</w:t>
      </w:r>
      <w:r w:rsidR="00D90385" w:rsidRPr="00533595">
        <w:rPr>
          <w:rFonts w:ascii="Calibri" w:hAnsi="Calibri" w:cs="Tahoma"/>
          <w:sz w:val="22"/>
          <w:szCs w:val="22"/>
        </w:rPr>
        <w:t xml:space="preserve"> per semplicità con un intero) </w:t>
      </w:r>
      <w:r w:rsidR="001C156C" w:rsidRPr="00533595">
        <w:rPr>
          <w:rFonts w:ascii="Calibri" w:hAnsi="Calibri" w:cs="Tahoma"/>
          <w:sz w:val="22"/>
          <w:szCs w:val="22"/>
        </w:rPr>
        <w:t>e dall’esito</w:t>
      </w:r>
      <w:r w:rsidR="00EE52E7">
        <w:rPr>
          <w:rFonts w:ascii="Calibri" w:hAnsi="Calibri" w:cs="Tahoma"/>
          <w:sz w:val="22"/>
          <w:szCs w:val="22"/>
        </w:rPr>
        <w:t xml:space="preserve"> </w:t>
      </w:r>
      <w:r w:rsidR="001C156C" w:rsidRPr="00533595">
        <w:rPr>
          <w:rFonts w:ascii="Calibri" w:hAnsi="Calibri" w:cs="Tahoma"/>
          <w:sz w:val="22"/>
          <w:szCs w:val="22"/>
        </w:rPr>
        <w:t>della votazione</w:t>
      </w:r>
      <w:r w:rsidR="00D90385" w:rsidRPr="00533595">
        <w:rPr>
          <w:rFonts w:ascii="Calibri" w:hAnsi="Calibri" w:cs="Tahoma"/>
          <w:sz w:val="22"/>
          <w:szCs w:val="22"/>
        </w:rPr>
        <w:t xml:space="preserve"> </w:t>
      </w:r>
      <w:r w:rsidR="00EE52E7">
        <w:rPr>
          <w:rFonts w:ascii="Calibri" w:hAnsi="Calibri" w:cs="Tahoma"/>
          <w:sz w:val="22"/>
          <w:szCs w:val="22"/>
        </w:rPr>
        <w:t xml:space="preserve">(approvazione o non approvazione), </w:t>
      </w:r>
      <w:r w:rsidR="000F0E58" w:rsidRPr="00533595">
        <w:rPr>
          <w:rFonts w:ascii="Calibri" w:hAnsi="Calibri" w:cs="Tahoma"/>
          <w:sz w:val="22"/>
          <w:szCs w:val="22"/>
        </w:rPr>
        <w:t>rappresentato con un b</w:t>
      </w:r>
      <w:r w:rsidR="00D90385" w:rsidRPr="00533595">
        <w:rPr>
          <w:rFonts w:ascii="Calibri" w:hAnsi="Calibri" w:cs="Tahoma"/>
          <w:sz w:val="22"/>
          <w:szCs w:val="22"/>
        </w:rPr>
        <w:t>ooleano</w:t>
      </w:r>
      <w:r w:rsidR="001C156C" w:rsidRPr="00533595">
        <w:rPr>
          <w:rFonts w:ascii="Calibri" w:hAnsi="Calibri" w:cs="Tahoma"/>
          <w:sz w:val="22"/>
          <w:szCs w:val="22"/>
        </w:rPr>
        <w:t>.</w:t>
      </w:r>
    </w:p>
    <w:p w14:paraId="63DB9870" w14:textId="721C1020" w:rsidR="0069712A" w:rsidRPr="00533595" w:rsidRDefault="00A45501" w:rsidP="00885012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Una</w:t>
      </w:r>
      <w:r w:rsidR="0017287E" w:rsidRPr="00533595">
        <w:rPr>
          <w:rFonts w:ascii="Calibri" w:hAnsi="Calibri" w:cs="Tahoma"/>
          <w:sz w:val="22"/>
          <w:szCs w:val="22"/>
        </w:rPr>
        <w:t xml:space="preserve"> </w:t>
      </w:r>
      <w:r w:rsidR="001C156C" w:rsidRPr="00533595">
        <w:rPr>
          <w:rFonts w:ascii="Calibri" w:hAnsi="Calibri" w:cs="Tahoma"/>
          <w:i/>
          <w:sz w:val="22"/>
          <w:szCs w:val="22"/>
        </w:rPr>
        <w:t xml:space="preserve">Votazione </w:t>
      </w:r>
      <w:r w:rsidR="001C156C" w:rsidRPr="00533595">
        <w:rPr>
          <w:rFonts w:ascii="Calibri" w:hAnsi="Calibri" w:cs="Tahoma"/>
          <w:sz w:val="22"/>
          <w:szCs w:val="22"/>
        </w:rPr>
        <w:t>è identificat</w:t>
      </w:r>
      <w:r>
        <w:rPr>
          <w:rFonts w:ascii="Calibri" w:hAnsi="Calibri" w:cs="Tahoma"/>
          <w:sz w:val="22"/>
          <w:szCs w:val="22"/>
        </w:rPr>
        <w:t>a</w:t>
      </w:r>
      <w:r w:rsidR="001C156C" w:rsidRPr="00533595">
        <w:rPr>
          <w:rFonts w:ascii="Calibri" w:hAnsi="Calibri" w:cs="Tahoma"/>
          <w:sz w:val="22"/>
          <w:szCs w:val="22"/>
        </w:rPr>
        <w:t xml:space="preserve"> da un </w:t>
      </w:r>
      <w:r w:rsidR="001C156C" w:rsidRPr="00533595">
        <w:rPr>
          <w:rFonts w:ascii="Calibri" w:hAnsi="Calibri" w:cs="Tahoma"/>
          <w:i/>
          <w:sz w:val="22"/>
          <w:szCs w:val="22"/>
        </w:rPr>
        <w:t>codice</w:t>
      </w:r>
      <w:r w:rsidR="001C156C" w:rsidRPr="00533595">
        <w:rPr>
          <w:rFonts w:ascii="Calibri" w:hAnsi="Calibri" w:cs="Tahoma"/>
          <w:sz w:val="22"/>
          <w:szCs w:val="22"/>
        </w:rPr>
        <w:t xml:space="preserve"> ed è caratterizzat</w:t>
      </w:r>
      <w:r>
        <w:rPr>
          <w:rFonts w:ascii="Calibri" w:hAnsi="Calibri" w:cs="Tahoma"/>
          <w:sz w:val="22"/>
          <w:szCs w:val="22"/>
        </w:rPr>
        <w:t>a</w:t>
      </w:r>
      <w:r w:rsidR="001C156C" w:rsidRPr="00533595">
        <w:rPr>
          <w:rFonts w:ascii="Calibri" w:hAnsi="Calibri" w:cs="Tahoma"/>
          <w:sz w:val="22"/>
          <w:szCs w:val="22"/>
        </w:rPr>
        <w:t xml:space="preserve"> dal codice fiscale del </w:t>
      </w:r>
      <w:r w:rsidR="002C180D" w:rsidRPr="00533595">
        <w:rPr>
          <w:rFonts w:ascii="Calibri" w:hAnsi="Calibri" w:cs="Tahoma"/>
          <w:sz w:val="22"/>
          <w:szCs w:val="22"/>
        </w:rPr>
        <w:t>parlamentare</w:t>
      </w:r>
      <w:r>
        <w:rPr>
          <w:rFonts w:ascii="Calibri" w:hAnsi="Calibri" w:cs="Tahoma"/>
          <w:sz w:val="22"/>
          <w:szCs w:val="22"/>
        </w:rPr>
        <w:t xml:space="preserve"> che ha espresso il voto</w:t>
      </w:r>
      <w:r w:rsidR="001C156C" w:rsidRPr="00533595">
        <w:rPr>
          <w:rFonts w:ascii="Calibri" w:hAnsi="Calibri" w:cs="Tahoma"/>
          <w:sz w:val="22"/>
          <w:szCs w:val="22"/>
        </w:rPr>
        <w:t xml:space="preserve">, dal codice del </w:t>
      </w:r>
      <w:r w:rsidR="001C156C" w:rsidRPr="00533595">
        <w:rPr>
          <w:rFonts w:ascii="Calibri" w:hAnsi="Calibri" w:cs="Tahoma"/>
          <w:i/>
          <w:iCs/>
          <w:sz w:val="22"/>
          <w:szCs w:val="22"/>
        </w:rPr>
        <w:t>DisegnoDiLegge</w:t>
      </w:r>
      <w:r w:rsidR="001C156C" w:rsidRPr="00533595">
        <w:rPr>
          <w:rFonts w:ascii="Calibri" w:hAnsi="Calibri" w:cs="Tahoma"/>
          <w:sz w:val="22"/>
          <w:szCs w:val="22"/>
        </w:rPr>
        <w:t xml:space="preserve"> e dal voto</w:t>
      </w:r>
      <w:r w:rsidR="00677710" w:rsidRPr="00533595">
        <w:rPr>
          <w:rFonts w:ascii="Calibri" w:hAnsi="Calibri" w:cs="Tahoma"/>
          <w:sz w:val="22"/>
          <w:szCs w:val="22"/>
        </w:rPr>
        <w:t xml:space="preserve"> espresso</w:t>
      </w:r>
      <w:r w:rsidR="00EE52E7">
        <w:rPr>
          <w:rFonts w:ascii="Calibri" w:hAnsi="Calibri" w:cs="Tahoma"/>
          <w:sz w:val="22"/>
          <w:szCs w:val="22"/>
        </w:rPr>
        <w:t xml:space="preserve"> (favorevole o contrario), </w:t>
      </w:r>
      <w:r w:rsidR="000F0E58" w:rsidRPr="00533595">
        <w:rPr>
          <w:rFonts w:ascii="Calibri" w:hAnsi="Calibri" w:cs="Tahoma"/>
          <w:sz w:val="22"/>
          <w:szCs w:val="22"/>
        </w:rPr>
        <w:t>rappresentato con un booleano</w:t>
      </w:r>
      <w:r w:rsidR="001C156C" w:rsidRPr="00533595">
        <w:rPr>
          <w:rFonts w:ascii="Calibri" w:hAnsi="Calibri" w:cs="Tahoma"/>
          <w:sz w:val="22"/>
          <w:szCs w:val="22"/>
        </w:rPr>
        <w:t xml:space="preserve">. </w:t>
      </w:r>
    </w:p>
    <w:p w14:paraId="54239E55" w14:textId="2D31FF0A" w:rsidR="004F4665" w:rsidRPr="00533595" w:rsidRDefault="00560106" w:rsidP="00BD61A8">
      <w:pPr>
        <w:jc w:val="both"/>
        <w:rPr>
          <w:rFonts w:ascii="Calibri" w:hAnsi="Calibri" w:cs="Tahoma"/>
          <w:sz w:val="22"/>
          <w:szCs w:val="22"/>
        </w:rPr>
      </w:pPr>
      <w:r w:rsidRPr="00533595">
        <w:rPr>
          <w:rFonts w:ascii="Calibri" w:hAnsi="Calibri" w:cs="Tahoma"/>
          <w:sz w:val="22"/>
          <w:szCs w:val="22"/>
        </w:rPr>
        <w:t xml:space="preserve">Si implementino in Java </w:t>
      </w:r>
      <w:r w:rsidR="00885012" w:rsidRPr="00533595">
        <w:rPr>
          <w:rFonts w:ascii="Calibri" w:hAnsi="Calibri" w:cs="Tahoma"/>
          <w:sz w:val="22"/>
          <w:szCs w:val="22"/>
        </w:rPr>
        <w:t xml:space="preserve">le classi </w:t>
      </w:r>
      <w:r w:rsidR="001C156C" w:rsidRPr="00533595">
        <w:rPr>
          <w:rFonts w:ascii="Calibri" w:hAnsi="Calibri" w:cs="Tahoma"/>
          <w:i/>
          <w:sz w:val="22"/>
          <w:szCs w:val="22"/>
        </w:rPr>
        <w:t>Parlamentare</w:t>
      </w:r>
      <w:r w:rsidR="0017287E" w:rsidRPr="00533595">
        <w:rPr>
          <w:rFonts w:ascii="Calibri" w:hAnsi="Calibri" w:cs="Tahoma"/>
          <w:sz w:val="22"/>
          <w:szCs w:val="22"/>
        </w:rPr>
        <w:t>,</w:t>
      </w:r>
      <w:r w:rsidR="0017287E" w:rsidRPr="00533595">
        <w:rPr>
          <w:rFonts w:ascii="Calibri" w:hAnsi="Calibri" w:cs="Tahoma"/>
          <w:i/>
          <w:sz w:val="22"/>
          <w:szCs w:val="22"/>
        </w:rPr>
        <w:t xml:space="preserve"> </w:t>
      </w:r>
      <w:r w:rsidR="001C156C" w:rsidRPr="00533595">
        <w:rPr>
          <w:rFonts w:ascii="Calibri" w:hAnsi="Calibri" w:cs="Tahoma"/>
          <w:i/>
          <w:sz w:val="22"/>
          <w:szCs w:val="22"/>
        </w:rPr>
        <w:t>DisegnoDiLegge</w:t>
      </w:r>
      <w:r w:rsidR="00053381" w:rsidRPr="00533595">
        <w:rPr>
          <w:rFonts w:ascii="Calibri" w:hAnsi="Calibri" w:cs="Tahoma"/>
          <w:iCs/>
          <w:sz w:val="22"/>
          <w:szCs w:val="22"/>
        </w:rPr>
        <w:t xml:space="preserve"> e</w:t>
      </w:r>
      <w:r w:rsidR="00B672FF" w:rsidRPr="00533595">
        <w:rPr>
          <w:rFonts w:ascii="Calibri" w:hAnsi="Calibri" w:cs="Tahoma"/>
          <w:i/>
          <w:sz w:val="22"/>
          <w:szCs w:val="22"/>
        </w:rPr>
        <w:t xml:space="preserve"> </w:t>
      </w:r>
      <w:r w:rsidR="001C156C" w:rsidRPr="00533595">
        <w:rPr>
          <w:rFonts w:ascii="Calibri" w:hAnsi="Calibri" w:cs="Tahoma"/>
          <w:i/>
          <w:sz w:val="22"/>
          <w:szCs w:val="22"/>
        </w:rPr>
        <w:t>Votazione</w:t>
      </w:r>
      <w:r w:rsidR="00885012" w:rsidRPr="00533595">
        <w:rPr>
          <w:rFonts w:ascii="Calibri" w:hAnsi="Calibri" w:cs="Tahoma"/>
          <w:sz w:val="22"/>
          <w:szCs w:val="22"/>
        </w:rPr>
        <w:t>.</w:t>
      </w:r>
      <w:r w:rsidR="007F65EB" w:rsidRPr="00533595">
        <w:rPr>
          <w:rFonts w:ascii="Calibri" w:hAnsi="Calibri" w:cs="Tahoma"/>
          <w:sz w:val="22"/>
          <w:szCs w:val="22"/>
        </w:rPr>
        <w:t xml:space="preserve"> </w:t>
      </w:r>
      <w:r w:rsidR="00053381" w:rsidRPr="00533595">
        <w:rPr>
          <w:rFonts w:ascii="Calibri" w:hAnsi="Calibri" w:cs="Tahoma"/>
          <w:sz w:val="22"/>
          <w:szCs w:val="22"/>
        </w:rPr>
        <w:t xml:space="preserve">Si implementi inoltre la classe </w:t>
      </w:r>
      <w:r w:rsidR="00053381" w:rsidRPr="00533595">
        <w:rPr>
          <w:rFonts w:ascii="Calibri" w:hAnsi="Calibri" w:cs="Tahoma"/>
          <w:i/>
          <w:iCs/>
          <w:sz w:val="22"/>
          <w:szCs w:val="22"/>
        </w:rPr>
        <w:t xml:space="preserve">Sistema, </w:t>
      </w:r>
      <w:r w:rsidR="001D55D7" w:rsidRPr="001D55D7">
        <w:rPr>
          <w:rFonts w:ascii="Calibri" w:hAnsi="Calibri" w:cs="Tahoma"/>
          <w:iCs/>
          <w:sz w:val="22"/>
          <w:szCs w:val="22"/>
        </w:rPr>
        <w:t>che</w:t>
      </w:r>
      <w:r w:rsidR="001D55D7">
        <w:rPr>
          <w:rFonts w:ascii="Calibri" w:hAnsi="Calibri" w:cs="Tahoma"/>
          <w:i/>
          <w:iCs/>
          <w:sz w:val="22"/>
          <w:szCs w:val="22"/>
        </w:rPr>
        <w:t xml:space="preserve"> </w:t>
      </w:r>
      <w:r w:rsidR="001D55D7">
        <w:rPr>
          <w:rFonts w:ascii="Calibri" w:hAnsi="Calibri" w:cs="Tahoma"/>
          <w:sz w:val="22"/>
          <w:szCs w:val="22"/>
        </w:rPr>
        <w:t xml:space="preserve">memorizza </w:t>
      </w:r>
      <w:r w:rsidR="001C156C" w:rsidRPr="00533595">
        <w:rPr>
          <w:rFonts w:ascii="Calibri" w:hAnsi="Calibri" w:cs="Tahoma"/>
          <w:sz w:val="22"/>
          <w:szCs w:val="22"/>
        </w:rPr>
        <w:t xml:space="preserve">tutte </w:t>
      </w:r>
      <w:r w:rsidR="00053381" w:rsidRPr="00533595">
        <w:rPr>
          <w:rFonts w:ascii="Calibri" w:hAnsi="Calibri" w:cs="Tahoma"/>
          <w:sz w:val="22"/>
          <w:szCs w:val="22"/>
        </w:rPr>
        <w:t>le informazioni</w:t>
      </w:r>
      <w:r w:rsidR="00F95332" w:rsidRPr="00533595">
        <w:rPr>
          <w:rFonts w:ascii="Calibri" w:hAnsi="Calibri" w:cs="Tahoma"/>
          <w:sz w:val="22"/>
          <w:szCs w:val="22"/>
        </w:rPr>
        <w:t xml:space="preserve"> su parlamentari, disegni di legge e votazioni</w:t>
      </w:r>
      <w:r w:rsidR="001D55D7">
        <w:rPr>
          <w:rFonts w:ascii="Calibri" w:hAnsi="Calibri" w:cs="Tahoma"/>
          <w:sz w:val="22"/>
          <w:szCs w:val="22"/>
        </w:rPr>
        <w:t xml:space="preserve"> e </w:t>
      </w:r>
      <w:r w:rsidR="002A7D6E" w:rsidRPr="00533595">
        <w:rPr>
          <w:rFonts w:ascii="Calibri" w:hAnsi="Calibri" w:cs="Tahoma"/>
          <w:sz w:val="22"/>
          <w:szCs w:val="22"/>
        </w:rPr>
        <w:t>forni</w:t>
      </w:r>
      <w:r w:rsidR="001D55D7">
        <w:rPr>
          <w:rFonts w:ascii="Calibri" w:hAnsi="Calibri" w:cs="Tahoma"/>
          <w:sz w:val="22"/>
          <w:szCs w:val="22"/>
        </w:rPr>
        <w:t>sce</w:t>
      </w:r>
      <w:r w:rsidR="002A7D6E" w:rsidRPr="00533595">
        <w:rPr>
          <w:rFonts w:ascii="Calibri" w:hAnsi="Calibri" w:cs="Tahoma"/>
          <w:sz w:val="22"/>
          <w:szCs w:val="22"/>
        </w:rPr>
        <w:t xml:space="preserve"> almeno</w:t>
      </w:r>
      <w:r w:rsidR="00885012" w:rsidRPr="00533595">
        <w:rPr>
          <w:rFonts w:ascii="Calibri" w:hAnsi="Calibri" w:cs="Tahoma"/>
          <w:sz w:val="22"/>
          <w:szCs w:val="22"/>
        </w:rPr>
        <w:t xml:space="preserve"> i seguenti metodi:</w:t>
      </w:r>
    </w:p>
    <w:p w14:paraId="440B2F91" w14:textId="439DED9E" w:rsidR="0048001D" w:rsidRPr="00533595" w:rsidRDefault="00F42C6B" w:rsidP="00FC4CDD">
      <w:pPr>
        <w:pStyle w:val="Paragrafoelenco"/>
        <w:numPr>
          <w:ilvl w:val="0"/>
          <w:numId w:val="48"/>
        </w:numPr>
        <w:jc w:val="both"/>
        <w:rPr>
          <w:rFonts w:ascii="Calibri" w:hAnsi="Calibri" w:cs="Tahoma"/>
          <w:sz w:val="22"/>
          <w:szCs w:val="22"/>
        </w:rPr>
      </w:pPr>
      <w:r w:rsidRPr="00533595">
        <w:rPr>
          <w:rFonts w:ascii="Calibri" w:hAnsi="Calibri" w:cs="Tahoma"/>
          <w:i/>
          <w:sz w:val="22"/>
          <w:szCs w:val="22"/>
        </w:rPr>
        <w:t xml:space="preserve">public </w:t>
      </w:r>
      <w:r w:rsidR="009D5BEF" w:rsidRPr="00533595">
        <w:rPr>
          <w:rFonts w:ascii="Calibri" w:hAnsi="Calibri" w:cs="Tahoma"/>
          <w:i/>
          <w:sz w:val="22"/>
          <w:szCs w:val="22"/>
        </w:rPr>
        <w:t>ArrayList&lt;DisegnoDiLegge&gt;</w:t>
      </w:r>
      <w:r w:rsidR="00854231" w:rsidRPr="00533595">
        <w:rPr>
          <w:rFonts w:ascii="Calibri" w:hAnsi="Calibri" w:cs="Tahoma"/>
          <w:i/>
          <w:sz w:val="22"/>
          <w:szCs w:val="22"/>
        </w:rPr>
        <w:t xml:space="preserve"> </w:t>
      </w:r>
      <w:r w:rsidR="009D5BEF" w:rsidRPr="00533595">
        <w:rPr>
          <w:rFonts w:ascii="Calibri" w:hAnsi="Calibri" w:cs="Tahoma"/>
          <w:b/>
          <w:i/>
          <w:sz w:val="22"/>
          <w:szCs w:val="22"/>
        </w:rPr>
        <w:t>m1</w:t>
      </w:r>
      <w:r w:rsidR="008610C9" w:rsidRPr="00533595">
        <w:rPr>
          <w:rFonts w:ascii="Calibri" w:hAnsi="Calibri" w:cs="Tahoma"/>
          <w:i/>
          <w:sz w:val="22"/>
          <w:szCs w:val="22"/>
        </w:rPr>
        <w:t>(</w:t>
      </w:r>
      <w:r w:rsidR="009D5BEF" w:rsidRPr="00533595">
        <w:rPr>
          <w:rFonts w:ascii="Calibri" w:hAnsi="Calibri" w:cs="Tahoma"/>
          <w:i/>
          <w:sz w:val="22"/>
          <w:szCs w:val="22"/>
        </w:rPr>
        <w:t>String r)</w:t>
      </w:r>
      <w:r w:rsidRPr="00533595">
        <w:rPr>
          <w:rFonts w:ascii="Calibri" w:hAnsi="Calibri" w:cs="Tahoma"/>
          <w:i/>
          <w:sz w:val="22"/>
          <w:szCs w:val="22"/>
        </w:rPr>
        <w:t>.</w:t>
      </w:r>
      <w:r w:rsidR="00007A4B" w:rsidRPr="00533595">
        <w:rPr>
          <w:rFonts w:ascii="Calibri" w:hAnsi="Calibri" w:cs="Tahoma"/>
          <w:i/>
          <w:sz w:val="22"/>
          <w:szCs w:val="22"/>
        </w:rPr>
        <w:t xml:space="preserve"> </w:t>
      </w:r>
      <w:r w:rsidR="00854231" w:rsidRPr="00533595">
        <w:rPr>
          <w:rFonts w:ascii="Calibri" w:hAnsi="Calibri" w:cs="Tahoma"/>
          <w:sz w:val="22"/>
          <w:szCs w:val="22"/>
        </w:rPr>
        <w:t xml:space="preserve">Il metodo </w:t>
      </w:r>
      <w:r w:rsidR="00400625" w:rsidRPr="00533595">
        <w:rPr>
          <w:rFonts w:ascii="Calibri" w:hAnsi="Calibri" w:cs="Tahoma"/>
          <w:sz w:val="22"/>
          <w:szCs w:val="22"/>
        </w:rPr>
        <w:t xml:space="preserve">restituisce </w:t>
      </w:r>
      <w:r w:rsidR="0095554A" w:rsidRPr="00533595">
        <w:rPr>
          <w:rFonts w:ascii="Calibri" w:hAnsi="Calibri" w:cs="Tahoma"/>
          <w:sz w:val="22"/>
          <w:szCs w:val="22"/>
        </w:rPr>
        <w:t>i</w:t>
      </w:r>
      <w:r w:rsidR="009D5BEF" w:rsidRPr="00533595">
        <w:rPr>
          <w:rFonts w:ascii="Calibri" w:hAnsi="Calibri" w:cs="Tahoma"/>
          <w:sz w:val="22"/>
          <w:szCs w:val="22"/>
        </w:rPr>
        <w:t xml:space="preserve"> disegni di legge approvati</w:t>
      </w:r>
      <w:r w:rsidR="00EF4D9B">
        <w:rPr>
          <w:rFonts w:ascii="Calibri" w:hAnsi="Calibri" w:cs="Tahoma"/>
          <w:sz w:val="22"/>
          <w:szCs w:val="22"/>
        </w:rPr>
        <w:t xml:space="preserve"> </w:t>
      </w:r>
      <w:r w:rsidR="0095554A" w:rsidRPr="00533595">
        <w:rPr>
          <w:rFonts w:ascii="Calibri" w:hAnsi="Calibri" w:cs="Tahoma"/>
          <w:sz w:val="22"/>
          <w:szCs w:val="22"/>
        </w:rPr>
        <w:t xml:space="preserve">con voti favorevoli espressi </w:t>
      </w:r>
      <w:r w:rsidR="00BC4762">
        <w:rPr>
          <w:rFonts w:ascii="Calibri" w:hAnsi="Calibri" w:cs="Tahoma"/>
          <w:sz w:val="22"/>
          <w:szCs w:val="22"/>
        </w:rPr>
        <w:t xml:space="preserve">solo </w:t>
      </w:r>
      <w:bookmarkStart w:id="0" w:name="_GoBack"/>
      <w:bookmarkEnd w:id="0"/>
      <w:r w:rsidR="0095554A" w:rsidRPr="00533595">
        <w:rPr>
          <w:rFonts w:ascii="Calibri" w:hAnsi="Calibri" w:cs="Tahoma"/>
          <w:sz w:val="22"/>
          <w:szCs w:val="22"/>
        </w:rPr>
        <w:t>da</w:t>
      </w:r>
      <w:r w:rsidR="009D5BEF" w:rsidRPr="00533595">
        <w:rPr>
          <w:rFonts w:ascii="Calibri" w:hAnsi="Calibri" w:cs="Tahoma"/>
          <w:sz w:val="22"/>
          <w:szCs w:val="22"/>
        </w:rPr>
        <w:t xml:space="preserve"> parlamentari eletti in collegi della regione </w:t>
      </w:r>
      <w:r w:rsidR="009D5BEF" w:rsidRPr="00533595">
        <w:rPr>
          <w:rFonts w:ascii="Calibri" w:hAnsi="Calibri" w:cs="Tahoma"/>
          <w:i/>
          <w:iCs/>
          <w:sz w:val="22"/>
          <w:szCs w:val="22"/>
        </w:rPr>
        <w:t>r</w:t>
      </w:r>
      <w:r w:rsidR="009D5BEF" w:rsidRPr="00533595">
        <w:rPr>
          <w:rFonts w:ascii="Calibri" w:hAnsi="Calibri" w:cs="Tahoma"/>
          <w:sz w:val="22"/>
          <w:szCs w:val="22"/>
        </w:rPr>
        <w:t>.</w:t>
      </w:r>
    </w:p>
    <w:p w14:paraId="6B1D72A7" w14:textId="6D8DD141" w:rsidR="000A6E84" w:rsidRPr="00533595" w:rsidRDefault="000A6E84" w:rsidP="00FC4CDD">
      <w:pPr>
        <w:pStyle w:val="Paragrafoelenco"/>
        <w:numPr>
          <w:ilvl w:val="0"/>
          <w:numId w:val="48"/>
        </w:numPr>
        <w:jc w:val="both"/>
        <w:rPr>
          <w:rFonts w:ascii="Calibri" w:hAnsi="Calibri" w:cs="Tahoma"/>
          <w:sz w:val="22"/>
          <w:szCs w:val="22"/>
        </w:rPr>
      </w:pPr>
      <w:r w:rsidRPr="00533595">
        <w:rPr>
          <w:rFonts w:ascii="Calibri" w:hAnsi="Calibri" w:cs="Tahoma"/>
          <w:i/>
          <w:sz w:val="22"/>
          <w:szCs w:val="22"/>
        </w:rPr>
        <w:t xml:space="preserve">public </w:t>
      </w:r>
      <w:r w:rsidR="009D5BEF" w:rsidRPr="00533595">
        <w:rPr>
          <w:rFonts w:ascii="Calibri" w:hAnsi="Calibri" w:cs="Tahoma"/>
          <w:i/>
          <w:sz w:val="22"/>
          <w:szCs w:val="22"/>
        </w:rPr>
        <w:t xml:space="preserve">ArrayList&lt;Parlamentare&gt; </w:t>
      </w:r>
      <w:r w:rsidR="009D5BEF" w:rsidRPr="00533595">
        <w:rPr>
          <w:rFonts w:ascii="Calibri" w:hAnsi="Calibri" w:cs="Tahoma"/>
          <w:b/>
          <w:i/>
          <w:sz w:val="22"/>
          <w:szCs w:val="22"/>
        </w:rPr>
        <w:t>m2</w:t>
      </w:r>
      <w:r w:rsidRPr="00533595">
        <w:rPr>
          <w:rFonts w:ascii="Calibri" w:hAnsi="Calibri" w:cs="Tahoma"/>
          <w:i/>
          <w:sz w:val="22"/>
          <w:szCs w:val="22"/>
        </w:rPr>
        <w:t>(</w:t>
      </w:r>
      <w:r w:rsidR="009D5BEF" w:rsidRPr="00533595">
        <w:rPr>
          <w:rFonts w:ascii="Calibri" w:hAnsi="Calibri" w:cs="Tahoma"/>
          <w:i/>
          <w:sz w:val="22"/>
          <w:szCs w:val="22"/>
        </w:rPr>
        <w:t>String p</w:t>
      </w:r>
      <w:r w:rsidRPr="00533595">
        <w:rPr>
          <w:rFonts w:ascii="Calibri" w:hAnsi="Calibri" w:cs="Tahoma"/>
          <w:i/>
          <w:sz w:val="22"/>
          <w:szCs w:val="22"/>
        </w:rPr>
        <w:t xml:space="preserve">). </w:t>
      </w:r>
      <w:r w:rsidRPr="00533595">
        <w:rPr>
          <w:rFonts w:ascii="Calibri" w:hAnsi="Calibri" w:cs="Tahoma"/>
          <w:sz w:val="22"/>
          <w:szCs w:val="22"/>
        </w:rPr>
        <w:t xml:space="preserve">Il metodo restituisce </w:t>
      </w:r>
      <w:r w:rsidR="009D5BEF" w:rsidRPr="00533595">
        <w:rPr>
          <w:rFonts w:ascii="Calibri" w:hAnsi="Calibri" w:cs="Tahoma"/>
          <w:sz w:val="22"/>
          <w:szCs w:val="22"/>
        </w:rPr>
        <w:t xml:space="preserve">i parlamentari del partito politico </w:t>
      </w:r>
      <w:r w:rsidR="009D5BEF" w:rsidRPr="00533595">
        <w:rPr>
          <w:rFonts w:ascii="Calibri" w:hAnsi="Calibri" w:cs="Tahoma"/>
          <w:i/>
          <w:iCs/>
          <w:sz w:val="22"/>
          <w:szCs w:val="22"/>
        </w:rPr>
        <w:t xml:space="preserve">p </w:t>
      </w:r>
      <w:r w:rsidR="009D5BEF" w:rsidRPr="00533595">
        <w:rPr>
          <w:rFonts w:ascii="Calibri" w:hAnsi="Calibri" w:cs="Tahoma"/>
          <w:sz w:val="22"/>
          <w:szCs w:val="22"/>
        </w:rPr>
        <w:t>che hanno</w:t>
      </w:r>
      <w:r w:rsidR="000F0E58" w:rsidRPr="00533595">
        <w:rPr>
          <w:rFonts w:ascii="Calibri" w:hAnsi="Calibri" w:cs="Tahoma"/>
          <w:sz w:val="22"/>
          <w:szCs w:val="22"/>
        </w:rPr>
        <w:t xml:space="preserve"> espresso voto </w:t>
      </w:r>
      <w:r w:rsidR="0095554A" w:rsidRPr="00533595">
        <w:rPr>
          <w:rFonts w:ascii="Calibri" w:hAnsi="Calibri" w:cs="Tahoma"/>
          <w:sz w:val="22"/>
          <w:szCs w:val="22"/>
        </w:rPr>
        <w:t>contrario</w:t>
      </w:r>
      <w:r w:rsidR="009D5BEF" w:rsidRPr="00533595">
        <w:rPr>
          <w:rFonts w:ascii="Calibri" w:hAnsi="Calibri" w:cs="Tahoma"/>
          <w:sz w:val="22"/>
          <w:szCs w:val="22"/>
        </w:rPr>
        <w:t xml:space="preserve"> </w:t>
      </w:r>
      <w:r w:rsidR="0095554A" w:rsidRPr="00533595">
        <w:rPr>
          <w:rFonts w:ascii="Calibri" w:hAnsi="Calibri" w:cs="Tahoma"/>
          <w:sz w:val="22"/>
          <w:szCs w:val="22"/>
        </w:rPr>
        <w:t>su</w:t>
      </w:r>
      <w:r w:rsidR="00D90385" w:rsidRPr="00533595">
        <w:rPr>
          <w:rFonts w:ascii="Calibri" w:hAnsi="Calibri" w:cs="Tahoma"/>
          <w:sz w:val="22"/>
          <w:szCs w:val="22"/>
        </w:rPr>
        <w:t xml:space="preserve"> qualche</w:t>
      </w:r>
      <w:r w:rsidR="009D5BEF" w:rsidRPr="00533595">
        <w:rPr>
          <w:rFonts w:ascii="Calibri" w:hAnsi="Calibri" w:cs="Tahoma"/>
          <w:sz w:val="22"/>
          <w:szCs w:val="22"/>
        </w:rPr>
        <w:t xml:space="preserve"> disegn</w:t>
      </w:r>
      <w:r w:rsidR="00D90385" w:rsidRPr="00533595">
        <w:rPr>
          <w:rFonts w:ascii="Calibri" w:hAnsi="Calibri" w:cs="Tahoma"/>
          <w:sz w:val="22"/>
          <w:szCs w:val="22"/>
        </w:rPr>
        <w:t>o</w:t>
      </w:r>
      <w:r w:rsidR="009D5BEF" w:rsidRPr="00533595">
        <w:rPr>
          <w:rFonts w:ascii="Calibri" w:hAnsi="Calibri" w:cs="Tahoma"/>
          <w:sz w:val="22"/>
          <w:szCs w:val="22"/>
        </w:rPr>
        <w:t xml:space="preserve"> di legg</w:t>
      </w:r>
      <w:r w:rsidR="00D90385" w:rsidRPr="00533595">
        <w:rPr>
          <w:rFonts w:ascii="Calibri" w:hAnsi="Calibri" w:cs="Tahoma"/>
          <w:sz w:val="22"/>
          <w:szCs w:val="22"/>
        </w:rPr>
        <w:t>e</w:t>
      </w:r>
      <w:r w:rsidR="009D5BEF" w:rsidRPr="00533595">
        <w:rPr>
          <w:rFonts w:ascii="Calibri" w:hAnsi="Calibri" w:cs="Tahoma"/>
          <w:sz w:val="22"/>
          <w:szCs w:val="22"/>
        </w:rPr>
        <w:t xml:space="preserve"> propost</w:t>
      </w:r>
      <w:r w:rsidR="00D90385" w:rsidRPr="00533595">
        <w:rPr>
          <w:rFonts w:ascii="Calibri" w:hAnsi="Calibri" w:cs="Tahoma"/>
          <w:sz w:val="22"/>
          <w:szCs w:val="22"/>
        </w:rPr>
        <w:t>o</w:t>
      </w:r>
      <w:r w:rsidR="009D5BEF" w:rsidRPr="00533595">
        <w:rPr>
          <w:rFonts w:ascii="Calibri" w:hAnsi="Calibri" w:cs="Tahoma"/>
          <w:sz w:val="22"/>
          <w:szCs w:val="22"/>
        </w:rPr>
        <w:t xml:space="preserve"> da </w:t>
      </w:r>
      <w:r w:rsidR="00D90385" w:rsidRPr="00533595">
        <w:rPr>
          <w:rFonts w:ascii="Calibri" w:hAnsi="Calibri" w:cs="Tahoma"/>
          <w:sz w:val="22"/>
          <w:szCs w:val="22"/>
        </w:rPr>
        <w:t xml:space="preserve">almeno un </w:t>
      </w:r>
      <w:r w:rsidR="0095554A" w:rsidRPr="00533595">
        <w:rPr>
          <w:rFonts w:ascii="Calibri" w:hAnsi="Calibri" w:cs="Tahoma"/>
          <w:sz w:val="22"/>
          <w:szCs w:val="22"/>
        </w:rPr>
        <w:t>parlamentar</w:t>
      </w:r>
      <w:r w:rsidR="00D90385" w:rsidRPr="00533595">
        <w:rPr>
          <w:rFonts w:ascii="Calibri" w:hAnsi="Calibri" w:cs="Tahoma"/>
          <w:sz w:val="22"/>
          <w:szCs w:val="22"/>
        </w:rPr>
        <w:t>e</w:t>
      </w:r>
      <w:r w:rsidR="0095554A" w:rsidRPr="00533595">
        <w:rPr>
          <w:rFonts w:ascii="Calibri" w:hAnsi="Calibri" w:cs="Tahoma"/>
          <w:sz w:val="22"/>
          <w:szCs w:val="22"/>
        </w:rPr>
        <w:t xml:space="preserve"> dello stesso partito </w:t>
      </w:r>
      <w:r w:rsidR="0095554A" w:rsidRPr="00533595">
        <w:rPr>
          <w:rFonts w:ascii="Calibri" w:hAnsi="Calibri" w:cs="Tahoma"/>
          <w:i/>
          <w:iCs/>
          <w:sz w:val="22"/>
          <w:szCs w:val="22"/>
        </w:rPr>
        <w:t>p</w:t>
      </w:r>
      <w:r w:rsidR="009D5BEF" w:rsidRPr="00533595">
        <w:rPr>
          <w:rFonts w:ascii="Calibri" w:hAnsi="Calibri" w:cs="Tahoma"/>
          <w:sz w:val="22"/>
          <w:szCs w:val="22"/>
        </w:rPr>
        <w:t>.</w:t>
      </w:r>
    </w:p>
    <w:p w14:paraId="24BA87A9" w14:textId="653BCFF3" w:rsidR="00F42C6B" w:rsidRPr="00533595" w:rsidRDefault="0048001D" w:rsidP="00FC4CDD">
      <w:pPr>
        <w:pStyle w:val="Paragrafoelenco"/>
        <w:numPr>
          <w:ilvl w:val="0"/>
          <w:numId w:val="48"/>
        </w:numPr>
        <w:jc w:val="both"/>
        <w:rPr>
          <w:rFonts w:ascii="Calibri" w:hAnsi="Calibri" w:cs="Tahoma"/>
          <w:sz w:val="22"/>
          <w:szCs w:val="22"/>
        </w:rPr>
      </w:pPr>
      <w:r w:rsidRPr="00387F0D">
        <w:rPr>
          <w:rFonts w:ascii="Calibri" w:hAnsi="Calibri" w:cs="Tahoma"/>
          <w:i/>
          <w:sz w:val="22"/>
          <w:szCs w:val="22"/>
        </w:rPr>
        <w:t>public ArrayList&lt;</w:t>
      </w:r>
      <w:r w:rsidR="00387F0D" w:rsidRPr="00387F0D">
        <w:rPr>
          <w:rFonts w:ascii="Calibri" w:hAnsi="Calibri" w:cs="Tahoma"/>
          <w:i/>
          <w:sz w:val="22"/>
          <w:szCs w:val="22"/>
        </w:rPr>
        <w:t>DisegnoDiLegge</w:t>
      </w:r>
      <w:r w:rsidRPr="00387F0D">
        <w:rPr>
          <w:rFonts w:ascii="Calibri" w:hAnsi="Calibri" w:cs="Tahoma"/>
          <w:i/>
          <w:sz w:val="22"/>
          <w:szCs w:val="22"/>
        </w:rPr>
        <w:t xml:space="preserve">&gt; </w:t>
      </w:r>
      <w:r w:rsidR="009D5BEF" w:rsidRPr="00387F0D">
        <w:rPr>
          <w:rFonts w:ascii="Calibri" w:hAnsi="Calibri" w:cs="Tahoma"/>
          <w:b/>
          <w:i/>
          <w:sz w:val="22"/>
          <w:szCs w:val="22"/>
        </w:rPr>
        <w:t>m3</w:t>
      </w:r>
      <w:r w:rsidRPr="00387F0D">
        <w:rPr>
          <w:rFonts w:ascii="Calibri" w:hAnsi="Calibri" w:cs="Tahoma"/>
          <w:i/>
          <w:sz w:val="22"/>
          <w:szCs w:val="22"/>
        </w:rPr>
        <w:t>(</w:t>
      </w:r>
      <w:r w:rsidR="009D5BEF" w:rsidRPr="00387F0D">
        <w:rPr>
          <w:rFonts w:ascii="Calibri" w:hAnsi="Calibri" w:cs="Tahoma"/>
          <w:i/>
          <w:sz w:val="22"/>
          <w:szCs w:val="22"/>
        </w:rPr>
        <w:t>DisegnoDiLegge d</w:t>
      </w:r>
      <w:r w:rsidR="00826CCF" w:rsidRPr="00387F0D">
        <w:rPr>
          <w:rFonts w:ascii="Calibri" w:hAnsi="Calibri" w:cs="Tahoma"/>
          <w:i/>
          <w:sz w:val="22"/>
          <w:szCs w:val="22"/>
        </w:rPr>
        <w:t>)</w:t>
      </w:r>
      <w:r w:rsidRPr="00387F0D">
        <w:rPr>
          <w:rFonts w:ascii="Calibri" w:hAnsi="Calibri" w:cs="Tahoma"/>
          <w:i/>
          <w:sz w:val="22"/>
          <w:szCs w:val="22"/>
        </w:rPr>
        <w:t>.</w:t>
      </w:r>
      <w:r w:rsidR="00D13F7C" w:rsidRPr="00387F0D">
        <w:rPr>
          <w:rFonts w:ascii="Calibri" w:hAnsi="Calibri" w:cs="Tahoma"/>
          <w:i/>
          <w:sz w:val="22"/>
          <w:szCs w:val="22"/>
        </w:rPr>
        <w:t xml:space="preserve"> </w:t>
      </w:r>
      <w:r w:rsidR="009D5BEF" w:rsidRPr="00533595">
        <w:rPr>
          <w:rFonts w:ascii="Calibri" w:hAnsi="Calibri" w:cs="Tahoma"/>
          <w:sz w:val="22"/>
          <w:szCs w:val="22"/>
        </w:rPr>
        <w:t xml:space="preserve">Il metodo restituisce l’elenco dei </w:t>
      </w:r>
      <w:r w:rsidR="00387F0D">
        <w:rPr>
          <w:rFonts w:ascii="Calibri" w:hAnsi="Calibri" w:cs="Tahoma"/>
          <w:sz w:val="22"/>
          <w:szCs w:val="22"/>
        </w:rPr>
        <w:t xml:space="preserve">disegni di legge </w:t>
      </w:r>
      <w:r w:rsidR="00FC16F7" w:rsidRPr="00533595">
        <w:rPr>
          <w:rFonts w:ascii="Calibri" w:hAnsi="Calibri" w:cs="Tahoma"/>
          <w:sz w:val="22"/>
          <w:szCs w:val="22"/>
        </w:rPr>
        <w:t xml:space="preserve">i cui </w:t>
      </w:r>
      <w:r w:rsidR="00387F0D">
        <w:rPr>
          <w:rFonts w:ascii="Calibri" w:hAnsi="Calibri" w:cs="Tahoma"/>
          <w:sz w:val="22"/>
          <w:szCs w:val="22"/>
        </w:rPr>
        <w:t xml:space="preserve">proponenti </w:t>
      </w:r>
      <w:r w:rsidR="00FC16F7" w:rsidRPr="00533595">
        <w:rPr>
          <w:rFonts w:ascii="Calibri" w:hAnsi="Calibri" w:cs="Tahoma"/>
          <w:sz w:val="22"/>
          <w:szCs w:val="22"/>
        </w:rPr>
        <w:t xml:space="preserve">hanno </w:t>
      </w:r>
      <w:r w:rsidR="00387F0D">
        <w:rPr>
          <w:rFonts w:ascii="Calibri" w:hAnsi="Calibri" w:cs="Tahoma"/>
          <w:sz w:val="22"/>
          <w:szCs w:val="22"/>
        </w:rPr>
        <w:t xml:space="preserve">proposto almeno un altro disegno di legge che è stato approvato; l’elenco dev’essere </w:t>
      </w:r>
      <w:r w:rsidR="00FC16F7" w:rsidRPr="00533595">
        <w:rPr>
          <w:rFonts w:ascii="Calibri" w:hAnsi="Calibri" w:cs="Tahoma"/>
          <w:sz w:val="22"/>
          <w:szCs w:val="22"/>
        </w:rPr>
        <w:t>ordinato</w:t>
      </w:r>
      <w:r w:rsidR="00FC16F7" w:rsidRPr="00533595">
        <w:rPr>
          <w:rFonts w:ascii="Calibri" w:hAnsi="Calibri" w:cs="Tahoma"/>
          <w:i/>
          <w:iCs/>
          <w:sz w:val="22"/>
          <w:szCs w:val="22"/>
        </w:rPr>
        <w:t xml:space="preserve"> </w:t>
      </w:r>
      <w:r w:rsidR="00FC16F7" w:rsidRPr="00533595">
        <w:rPr>
          <w:rFonts w:ascii="Calibri" w:hAnsi="Calibri" w:cs="Tahoma"/>
          <w:sz w:val="22"/>
          <w:szCs w:val="22"/>
        </w:rPr>
        <w:t xml:space="preserve">in modo </w:t>
      </w:r>
      <w:r w:rsidR="00387F0D">
        <w:rPr>
          <w:rFonts w:ascii="Calibri" w:hAnsi="Calibri" w:cs="Tahoma"/>
          <w:sz w:val="22"/>
          <w:szCs w:val="22"/>
        </w:rPr>
        <w:t xml:space="preserve">crescente </w:t>
      </w:r>
      <w:r w:rsidR="00FC16F7" w:rsidRPr="00533595">
        <w:rPr>
          <w:rFonts w:ascii="Calibri" w:hAnsi="Calibri" w:cs="Tahoma"/>
          <w:sz w:val="22"/>
          <w:szCs w:val="22"/>
        </w:rPr>
        <w:t xml:space="preserve">in base </w:t>
      </w:r>
      <w:r w:rsidR="00F62DA1">
        <w:rPr>
          <w:rFonts w:ascii="Calibri" w:hAnsi="Calibri" w:cs="Tahoma"/>
          <w:sz w:val="22"/>
          <w:szCs w:val="22"/>
        </w:rPr>
        <w:t>alla data dei</w:t>
      </w:r>
      <w:r w:rsidR="00387F0D">
        <w:rPr>
          <w:rFonts w:ascii="Calibri" w:hAnsi="Calibri" w:cs="Tahoma"/>
          <w:sz w:val="22"/>
          <w:szCs w:val="22"/>
        </w:rPr>
        <w:t xml:space="preserve"> disegn</w:t>
      </w:r>
      <w:r w:rsidR="00F62DA1">
        <w:rPr>
          <w:rFonts w:ascii="Calibri" w:hAnsi="Calibri" w:cs="Tahoma"/>
          <w:sz w:val="22"/>
          <w:szCs w:val="22"/>
        </w:rPr>
        <w:t>i</w:t>
      </w:r>
      <w:r w:rsidR="00387F0D">
        <w:rPr>
          <w:rFonts w:ascii="Calibri" w:hAnsi="Calibri" w:cs="Tahoma"/>
          <w:sz w:val="22"/>
          <w:szCs w:val="22"/>
        </w:rPr>
        <w:t xml:space="preserve"> di legge</w:t>
      </w:r>
      <w:r w:rsidR="009D5BEF" w:rsidRPr="00533595">
        <w:rPr>
          <w:rFonts w:ascii="Calibri" w:hAnsi="Calibri" w:cs="Tahoma"/>
          <w:i/>
          <w:iCs/>
          <w:sz w:val="22"/>
          <w:szCs w:val="22"/>
        </w:rPr>
        <w:t>.</w:t>
      </w:r>
    </w:p>
    <w:p w14:paraId="3338843C" w14:textId="5404EE9B" w:rsidR="000A70D6" w:rsidRDefault="000A70D6" w:rsidP="000A70D6">
      <w:pPr>
        <w:jc w:val="both"/>
        <w:rPr>
          <w:rFonts w:ascii="Calibri" w:hAnsi="Calibri" w:cs="Tahoma"/>
          <w:sz w:val="22"/>
          <w:szCs w:val="22"/>
        </w:rPr>
      </w:pPr>
    </w:p>
    <w:p w14:paraId="4B216576" w14:textId="1A076E06" w:rsidR="000A70D6" w:rsidRPr="00A13BA7" w:rsidRDefault="00A13BA7" w:rsidP="000A70D6">
      <w:pPr>
        <w:jc w:val="both"/>
        <w:rPr>
          <w:rFonts w:ascii="Calibri" w:hAnsi="Calibri" w:cs="Tahoma"/>
          <w:i/>
          <w:sz w:val="22"/>
          <w:szCs w:val="22"/>
          <w:u w:val="single"/>
        </w:rPr>
      </w:pPr>
      <w:r w:rsidRPr="00A13BA7">
        <w:rPr>
          <w:rFonts w:ascii="Calibri" w:hAnsi="Calibri" w:cs="Tahoma"/>
          <w:i/>
          <w:sz w:val="22"/>
          <w:szCs w:val="22"/>
          <w:u w:val="single"/>
        </w:rPr>
        <w:t>Esempio</w:t>
      </w:r>
    </w:p>
    <w:p w14:paraId="11BC3F4B" w14:textId="77777777" w:rsidR="00A13BA7" w:rsidRDefault="000A70D6" w:rsidP="000A70D6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Si supponga che nel sistema siano stati inseriti i seguenti </w:t>
      </w:r>
      <w:r w:rsidR="00A13BA7">
        <w:rPr>
          <w:rFonts w:ascii="Calibri" w:hAnsi="Calibri" w:cs="Tahoma"/>
          <w:sz w:val="22"/>
          <w:szCs w:val="22"/>
        </w:rPr>
        <w:t>dati:</w:t>
      </w:r>
    </w:p>
    <w:p w14:paraId="4D78E748" w14:textId="77777777" w:rsidR="00A13BA7" w:rsidRDefault="00A13BA7" w:rsidP="000A70D6">
      <w:pPr>
        <w:jc w:val="both"/>
        <w:rPr>
          <w:rFonts w:ascii="Calibri" w:hAnsi="Calibri" w:cs="Tahoma"/>
          <w:sz w:val="22"/>
          <w:szCs w:val="22"/>
        </w:rPr>
      </w:pPr>
    </w:p>
    <w:p w14:paraId="7C88C813" w14:textId="400C8748" w:rsidR="000A70D6" w:rsidRPr="00A13BA7" w:rsidRDefault="00A13BA7" w:rsidP="00A13BA7">
      <w:pPr>
        <w:jc w:val="both"/>
        <w:rPr>
          <w:rFonts w:ascii="Calibri" w:hAnsi="Calibri" w:cs="Tahoma"/>
          <w:sz w:val="22"/>
          <w:szCs w:val="22"/>
        </w:rPr>
      </w:pPr>
      <w:r w:rsidRPr="00A13BA7">
        <w:rPr>
          <w:rFonts w:ascii="Calibri" w:hAnsi="Calibri" w:cs="Tahoma"/>
          <w:sz w:val="22"/>
          <w:szCs w:val="22"/>
        </w:rPr>
        <w:t>Parlamentari</w:t>
      </w:r>
    </w:p>
    <w:p w14:paraId="26708B4C" w14:textId="360D468E" w:rsidR="000A70D6" w:rsidRDefault="005A542E" w:rsidP="000A70D6">
      <w:pPr>
        <w:pStyle w:val="Paragrafoelenco"/>
        <w:numPr>
          <w:ilvl w:val="0"/>
          <w:numId w:val="44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p1 = </w:t>
      </w:r>
      <w:r w:rsidR="000A70D6">
        <w:rPr>
          <w:rFonts w:ascii="Calibri" w:hAnsi="Calibri" w:cs="Tahoma"/>
          <w:sz w:val="22"/>
          <w:szCs w:val="22"/>
        </w:rPr>
        <w:t>{codiceFiscale=”RSS”, regione=”Calabria”,  partito=”partito1”}</w:t>
      </w:r>
    </w:p>
    <w:p w14:paraId="030AFB14" w14:textId="1960D6A1" w:rsidR="000A70D6" w:rsidRPr="000A70D6" w:rsidRDefault="005A542E" w:rsidP="000A70D6">
      <w:pPr>
        <w:pStyle w:val="Paragrafoelenco"/>
        <w:numPr>
          <w:ilvl w:val="0"/>
          <w:numId w:val="44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p2 = </w:t>
      </w:r>
      <w:r w:rsidR="000A70D6">
        <w:rPr>
          <w:rFonts w:ascii="Calibri" w:hAnsi="Calibri" w:cs="Tahoma"/>
          <w:sz w:val="22"/>
          <w:szCs w:val="22"/>
        </w:rPr>
        <w:t>{codiceFiscale=”BNC”, regione=”Lombardia”,  partito=”partito2”}</w:t>
      </w:r>
    </w:p>
    <w:p w14:paraId="4A21E43B" w14:textId="56920E00" w:rsidR="000A70D6" w:rsidRDefault="005A542E" w:rsidP="000A70D6">
      <w:pPr>
        <w:pStyle w:val="Paragrafoelenco"/>
        <w:numPr>
          <w:ilvl w:val="0"/>
          <w:numId w:val="44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p3 = </w:t>
      </w:r>
      <w:r w:rsidR="000A70D6">
        <w:rPr>
          <w:rFonts w:ascii="Calibri" w:hAnsi="Calibri" w:cs="Tahoma"/>
          <w:sz w:val="22"/>
          <w:szCs w:val="22"/>
        </w:rPr>
        <w:t>{codiceFiscale=”</w:t>
      </w:r>
      <w:r>
        <w:rPr>
          <w:rFonts w:ascii="Calibri" w:hAnsi="Calibri" w:cs="Tahoma"/>
          <w:sz w:val="22"/>
          <w:szCs w:val="22"/>
        </w:rPr>
        <w:t>GIA</w:t>
      </w:r>
      <w:r w:rsidR="000A70D6">
        <w:rPr>
          <w:rFonts w:ascii="Calibri" w:hAnsi="Calibri" w:cs="Tahoma"/>
          <w:sz w:val="22"/>
          <w:szCs w:val="22"/>
        </w:rPr>
        <w:t>”, regione=”</w:t>
      </w:r>
      <w:r>
        <w:rPr>
          <w:rFonts w:ascii="Calibri" w:hAnsi="Calibri" w:cs="Tahoma"/>
          <w:sz w:val="22"/>
          <w:szCs w:val="22"/>
        </w:rPr>
        <w:t>Lombardia</w:t>
      </w:r>
      <w:r w:rsidR="000A70D6">
        <w:rPr>
          <w:rFonts w:ascii="Calibri" w:hAnsi="Calibri" w:cs="Tahoma"/>
          <w:sz w:val="22"/>
          <w:szCs w:val="22"/>
        </w:rPr>
        <w:t>”,  partito=”partito2”}</w:t>
      </w:r>
    </w:p>
    <w:p w14:paraId="778EE625" w14:textId="0E9D4CAC" w:rsidR="000A70D6" w:rsidRDefault="005A542E" w:rsidP="000A70D6">
      <w:pPr>
        <w:pStyle w:val="Paragrafoelenco"/>
        <w:numPr>
          <w:ilvl w:val="0"/>
          <w:numId w:val="44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p4 = </w:t>
      </w:r>
      <w:r w:rsidR="000A70D6">
        <w:rPr>
          <w:rFonts w:ascii="Calibri" w:hAnsi="Calibri" w:cs="Tahoma"/>
          <w:sz w:val="22"/>
          <w:szCs w:val="22"/>
        </w:rPr>
        <w:t>{codiceFiscale=”VRD”, regione=”</w:t>
      </w:r>
      <w:r w:rsidR="00C85977">
        <w:rPr>
          <w:rFonts w:ascii="Calibri" w:hAnsi="Calibri" w:cs="Tahoma"/>
          <w:sz w:val="22"/>
          <w:szCs w:val="22"/>
        </w:rPr>
        <w:t>Calabria</w:t>
      </w:r>
      <w:r w:rsidR="000A70D6">
        <w:rPr>
          <w:rFonts w:ascii="Calibri" w:hAnsi="Calibri" w:cs="Tahoma"/>
          <w:sz w:val="22"/>
          <w:szCs w:val="22"/>
        </w:rPr>
        <w:t>”,  partito=”partito3”}</w:t>
      </w:r>
    </w:p>
    <w:p w14:paraId="6F67AE19" w14:textId="673316DA" w:rsidR="000A70D6" w:rsidRDefault="005A542E" w:rsidP="000A70D6">
      <w:pPr>
        <w:pStyle w:val="Paragrafoelenco"/>
        <w:numPr>
          <w:ilvl w:val="0"/>
          <w:numId w:val="44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p5 = </w:t>
      </w:r>
      <w:r w:rsidR="000A70D6">
        <w:rPr>
          <w:rFonts w:ascii="Calibri" w:hAnsi="Calibri" w:cs="Tahoma"/>
          <w:sz w:val="22"/>
          <w:szCs w:val="22"/>
        </w:rPr>
        <w:t>{codiceFiscale=”MAR”, regione=”Calabria”,  partito=”partito</w:t>
      </w:r>
      <w:r>
        <w:rPr>
          <w:rFonts w:ascii="Calibri" w:hAnsi="Calibri" w:cs="Tahoma"/>
          <w:sz w:val="22"/>
          <w:szCs w:val="22"/>
        </w:rPr>
        <w:t>1</w:t>
      </w:r>
      <w:r w:rsidR="000A70D6">
        <w:rPr>
          <w:rFonts w:ascii="Calibri" w:hAnsi="Calibri" w:cs="Tahoma"/>
          <w:sz w:val="22"/>
          <w:szCs w:val="22"/>
        </w:rPr>
        <w:t>”}</w:t>
      </w:r>
    </w:p>
    <w:p w14:paraId="34F29B8A" w14:textId="71364A11" w:rsidR="00A13BA7" w:rsidRPr="00A13BA7" w:rsidRDefault="00A13BA7" w:rsidP="00A13BA7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Disegni di legge</w:t>
      </w:r>
    </w:p>
    <w:p w14:paraId="4F890180" w14:textId="3D42CBFC" w:rsidR="002C180D" w:rsidRDefault="005A542E" w:rsidP="00265786">
      <w:pPr>
        <w:pStyle w:val="Paragrafoelenco"/>
        <w:numPr>
          <w:ilvl w:val="0"/>
          <w:numId w:val="45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ddl1 = </w:t>
      </w:r>
      <w:r w:rsidR="002C180D" w:rsidRPr="002C180D">
        <w:rPr>
          <w:rFonts w:ascii="Calibri" w:hAnsi="Calibri" w:cs="Tahoma"/>
          <w:sz w:val="22"/>
          <w:szCs w:val="22"/>
        </w:rPr>
        <w:t xml:space="preserve">{codice = 1, </w:t>
      </w:r>
      <w:r w:rsidR="002C180D">
        <w:rPr>
          <w:rFonts w:ascii="Calibri" w:hAnsi="Calibri" w:cs="Tahoma"/>
          <w:sz w:val="22"/>
          <w:szCs w:val="22"/>
        </w:rPr>
        <w:t xml:space="preserve">nome = “DDL1”, </w:t>
      </w:r>
      <w:r w:rsidR="002C180D" w:rsidRPr="002C180D">
        <w:rPr>
          <w:rFonts w:ascii="Calibri" w:hAnsi="Calibri" w:cs="Tahoma"/>
          <w:sz w:val="22"/>
          <w:szCs w:val="22"/>
        </w:rPr>
        <w:t xml:space="preserve">listaParlamentari= {"RSS, </w:t>
      </w:r>
      <w:r w:rsidR="002C180D">
        <w:rPr>
          <w:rFonts w:ascii="Calibri" w:hAnsi="Calibri" w:cs="Tahoma"/>
          <w:sz w:val="22"/>
          <w:szCs w:val="22"/>
        </w:rPr>
        <w:t>“BNC</w:t>
      </w:r>
      <w:r w:rsidR="002C180D" w:rsidRPr="002C180D">
        <w:rPr>
          <w:rFonts w:ascii="Calibri" w:hAnsi="Calibri" w:cs="Tahoma"/>
          <w:sz w:val="22"/>
          <w:szCs w:val="22"/>
        </w:rPr>
        <w:t>"</w:t>
      </w:r>
      <w:r w:rsidR="002C180D">
        <w:rPr>
          <w:rFonts w:ascii="Calibri" w:hAnsi="Calibri" w:cs="Tahoma"/>
          <w:sz w:val="22"/>
          <w:szCs w:val="22"/>
        </w:rPr>
        <w:t>, “</w:t>
      </w:r>
      <w:r w:rsidR="002C180D" w:rsidRPr="002C180D">
        <w:rPr>
          <w:rFonts w:ascii="Calibri" w:hAnsi="Calibri" w:cs="Tahoma"/>
          <w:sz w:val="22"/>
          <w:szCs w:val="22"/>
        </w:rPr>
        <w:t>MAR</w:t>
      </w:r>
      <w:r w:rsidR="002C180D">
        <w:rPr>
          <w:rFonts w:ascii="Calibri" w:hAnsi="Calibri" w:cs="Tahoma"/>
          <w:sz w:val="22"/>
          <w:szCs w:val="22"/>
        </w:rPr>
        <w:t>”</w:t>
      </w:r>
      <w:r w:rsidR="002C180D" w:rsidRPr="002C180D">
        <w:rPr>
          <w:rFonts w:ascii="Calibri" w:hAnsi="Calibri" w:cs="Tahoma"/>
          <w:sz w:val="22"/>
          <w:szCs w:val="22"/>
        </w:rPr>
        <w:t xml:space="preserve">}, data = </w:t>
      </w:r>
      <w:r w:rsidR="00722A77">
        <w:rPr>
          <w:rFonts w:ascii="Calibri" w:hAnsi="Calibri" w:cs="Tahoma"/>
          <w:sz w:val="22"/>
          <w:szCs w:val="22"/>
        </w:rPr>
        <w:t>1</w:t>
      </w:r>
      <w:r w:rsidR="002C180D" w:rsidRPr="002C180D">
        <w:rPr>
          <w:rFonts w:ascii="Calibri" w:hAnsi="Calibri" w:cs="Tahoma"/>
          <w:sz w:val="22"/>
          <w:szCs w:val="22"/>
        </w:rPr>
        <w:t>, esito = True}</w:t>
      </w:r>
    </w:p>
    <w:p w14:paraId="335BB3C0" w14:textId="400668F5" w:rsidR="000A70D6" w:rsidRDefault="005A542E" w:rsidP="00265786">
      <w:pPr>
        <w:pStyle w:val="Paragrafoelenco"/>
        <w:numPr>
          <w:ilvl w:val="0"/>
          <w:numId w:val="45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ddl2 = </w:t>
      </w:r>
      <w:r w:rsidR="002C180D" w:rsidRPr="002C180D">
        <w:rPr>
          <w:rFonts w:ascii="Calibri" w:hAnsi="Calibri" w:cs="Tahoma"/>
          <w:sz w:val="22"/>
          <w:szCs w:val="22"/>
        </w:rPr>
        <w:t xml:space="preserve">{codice = </w:t>
      </w:r>
      <w:r w:rsidR="002C180D">
        <w:rPr>
          <w:rFonts w:ascii="Calibri" w:hAnsi="Calibri" w:cs="Tahoma"/>
          <w:sz w:val="22"/>
          <w:szCs w:val="22"/>
        </w:rPr>
        <w:t>2</w:t>
      </w:r>
      <w:r w:rsidR="002C180D" w:rsidRPr="002C180D">
        <w:rPr>
          <w:rFonts w:ascii="Calibri" w:hAnsi="Calibri" w:cs="Tahoma"/>
          <w:sz w:val="22"/>
          <w:szCs w:val="22"/>
        </w:rPr>
        <w:t xml:space="preserve">, </w:t>
      </w:r>
      <w:r w:rsidR="002C180D">
        <w:rPr>
          <w:rFonts w:ascii="Calibri" w:hAnsi="Calibri" w:cs="Tahoma"/>
          <w:sz w:val="22"/>
          <w:szCs w:val="22"/>
        </w:rPr>
        <w:t xml:space="preserve">nome = “DDL2”, </w:t>
      </w:r>
      <w:r w:rsidR="002C180D" w:rsidRPr="002C180D">
        <w:rPr>
          <w:rFonts w:ascii="Calibri" w:hAnsi="Calibri" w:cs="Tahoma"/>
          <w:sz w:val="22"/>
          <w:szCs w:val="22"/>
        </w:rPr>
        <w:t>listaParlamentari= {"VRD"</w:t>
      </w:r>
      <w:r w:rsidR="002C180D">
        <w:rPr>
          <w:rFonts w:ascii="Calibri" w:hAnsi="Calibri" w:cs="Tahoma"/>
          <w:sz w:val="22"/>
          <w:szCs w:val="22"/>
        </w:rPr>
        <w:t>, “MAR”</w:t>
      </w:r>
      <w:r w:rsidR="002C180D" w:rsidRPr="002C180D">
        <w:rPr>
          <w:rFonts w:ascii="Calibri" w:hAnsi="Calibri" w:cs="Tahoma"/>
          <w:sz w:val="22"/>
          <w:szCs w:val="22"/>
        </w:rPr>
        <w:t xml:space="preserve">}, data = </w:t>
      </w:r>
      <w:r w:rsidR="002C180D">
        <w:rPr>
          <w:rFonts w:ascii="Calibri" w:hAnsi="Calibri" w:cs="Tahoma"/>
          <w:sz w:val="22"/>
          <w:szCs w:val="22"/>
        </w:rPr>
        <w:t>2</w:t>
      </w:r>
      <w:r w:rsidR="002C180D" w:rsidRPr="002C180D">
        <w:rPr>
          <w:rFonts w:ascii="Calibri" w:hAnsi="Calibri" w:cs="Tahoma"/>
          <w:sz w:val="22"/>
          <w:szCs w:val="22"/>
        </w:rPr>
        <w:t xml:space="preserve">, esito = </w:t>
      </w:r>
      <w:r w:rsidR="002C180D">
        <w:rPr>
          <w:rFonts w:ascii="Calibri" w:hAnsi="Calibri" w:cs="Tahoma"/>
          <w:sz w:val="22"/>
          <w:szCs w:val="22"/>
        </w:rPr>
        <w:t>False</w:t>
      </w:r>
      <w:r w:rsidR="002C180D" w:rsidRPr="002C180D">
        <w:rPr>
          <w:rFonts w:ascii="Calibri" w:hAnsi="Calibri" w:cs="Tahoma"/>
          <w:sz w:val="22"/>
          <w:szCs w:val="22"/>
        </w:rPr>
        <w:t>}</w:t>
      </w:r>
    </w:p>
    <w:p w14:paraId="041EB271" w14:textId="032E63BB" w:rsidR="005A542E" w:rsidRPr="00024671" w:rsidRDefault="005A542E" w:rsidP="00024671">
      <w:pPr>
        <w:pStyle w:val="Paragrafoelenco"/>
        <w:numPr>
          <w:ilvl w:val="0"/>
          <w:numId w:val="45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ddl3 = </w:t>
      </w:r>
      <w:r w:rsidR="002C180D" w:rsidRPr="002C180D">
        <w:rPr>
          <w:rFonts w:ascii="Calibri" w:hAnsi="Calibri" w:cs="Tahoma"/>
          <w:sz w:val="22"/>
          <w:szCs w:val="22"/>
        </w:rPr>
        <w:t xml:space="preserve">{codice = </w:t>
      </w:r>
      <w:r w:rsidR="002C180D">
        <w:rPr>
          <w:rFonts w:ascii="Calibri" w:hAnsi="Calibri" w:cs="Tahoma"/>
          <w:sz w:val="22"/>
          <w:szCs w:val="22"/>
        </w:rPr>
        <w:t>3</w:t>
      </w:r>
      <w:r w:rsidR="002C180D" w:rsidRPr="002C180D">
        <w:rPr>
          <w:rFonts w:ascii="Calibri" w:hAnsi="Calibri" w:cs="Tahoma"/>
          <w:sz w:val="22"/>
          <w:szCs w:val="22"/>
        </w:rPr>
        <w:t xml:space="preserve">, </w:t>
      </w:r>
      <w:r w:rsidR="002C180D">
        <w:rPr>
          <w:rFonts w:ascii="Calibri" w:hAnsi="Calibri" w:cs="Tahoma"/>
          <w:sz w:val="22"/>
          <w:szCs w:val="22"/>
        </w:rPr>
        <w:t xml:space="preserve">nome = “DDL3”, </w:t>
      </w:r>
      <w:r w:rsidR="002C180D" w:rsidRPr="002C180D">
        <w:rPr>
          <w:rFonts w:ascii="Calibri" w:hAnsi="Calibri" w:cs="Tahoma"/>
          <w:sz w:val="22"/>
          <w:szCs w:val="22"/>
        </w:rPr>
        <w:t>listaParlamentari= {</w:t>
      </w:r>
      <w:r w:rsidR="002C180D">
        <w:rPr>
          <w:rFonts w:ascii="Calibri" w:hAnsi="Calibri" w:cs="Tahoma"/>
          <w:sz w:val="22"/>
          <w:szCs w:val="22"/>
        </w:rPr>
        <w:t xml:space="preserve">“BNC”, </w:t>
      </w:r>
      <w:r w:rsidR="002C180D" w:rsidRPr="002C180D">
        <w:rPr>
          <w:rFonts w:ascii="Calibri" w:hAnsi="Calibri" w:cs="Tahoma"/>
          <w:sz w:val="22"/>
          <w:szCs w:val="22"/>
        </w:rPr>
        <w:t>"</w:t>
      </w:r>
      <w:r>
        <w:rPr>
          <w:rFonts w:ascii="Calibri" w:hAnsi="Calibri" w:cs="Tahoma"/>
          <w:sz w:val="22"/>
          <w:szCs w:val="22"/>
        </w:rPr>
        <w:t>GIA</w:t>
      </w:r>
      <w:r w:rsidR="002C180D">
        <w:rPr>
          <w:rFonts w:ascii="Calibri" w:hAnsi="Calibri" w:cs="Tahoma"/>
          <w:sz w:val="22"/>
          <w:szCs w:val="22"/>
        </w:rPr>
        <w:t>”</w:t>
      </w:r>
      <w:r w:rsidR="002C180D" w:rsidRPr="002C180D">
        <w:rPr>
          <w:rFonts w:ascii="Calibri" w:hAnsi="Calibri" w:cs="Tahoma"/>
          <w:sz w:val="22"/>
          <w:szCs w:val="22"/>
        </w:rPr>
        <w:t xml:space="preserve">, VRD"}, data = </w:t>
      </w:r>
      <w:r w:rsidR="002C180D">
        <w:rPr>
          <w:rFonts w:ascii="Calibri" w:hAnsi="Calibri" w:cs="Tahoma"/>
          <w:sz w:val="22"/>
          <w:szCs w:val="22"/>
        </w:rPr>
        <w:t>3</w:t>
      </w:r>
      <w:r w:rsidR="002C180D" w:rsidRPr="002C180D">
        <w:rPr>
          <w:rFonts w:ascii="Calibri" w:hAnsi="Calibri" w:cs="Tahoma"/>
          <w:sz w:val="22"/>
          <w:szCs w:val="22"/>
        </w:rPr>
        <w:t>, esito = True}</w:t>
      </w:r>
    </w:p>
    <w:p w14:paraId="3BA379F4" w14:textId="6AAC206E" w:rsidR="00FC4CDD" w:rsidRDefault="00A13BA7" w:rsidP="000A70D6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Votazioni</w:t>
      </w:r>
    </w:p>
    <w:p w14:paraId="2A223180" w14:textId="28CF8194" w:rsidR="000A70D6" w:rsidRDefault="000A70D6" w:rsidP="000A70D6">
      <w:pPr>
        <w:pStyle w:val="Paragrafoelenco"/>
        <w:numPr>
          <w:ilvl w:val="0"/>
          <w:numId w:val="46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{codice= 1, </w:t>
      </w:r>
      <w:r w:rsidR="002C180D">
        <w:rPr>
          <w:rFonts w:ascii="Calibri" w:hAnsi="Calibri" w:cs="Tahoma"/>
          <w:sz w:val="22"/>
          <w:szCs w:val="22"/>
        </w:rPr>
        <w:t>parlamentare</w:t>
      </w:r>
      <w:r>
        <w:rPr>
          <w:rFonts w:ascii="Calibri" w:hAnsi="Calibri" w:cs="Tahoma"/>
          <w:sz w:val="22"/>
          <w:szCs w:val="22"/>
        </w:rPr>
        <w:t>=</w:t>
      </w:r>
      <w:r w:rsidR="005A542E">
        <w:rPr>
          <w:rFonts w:ascii="Calibri" w:hAnsi="Calibri" w:cs="Tahoma"/>
          <w:sz w:val="22"/>
          <w:szCs w:val="22"/>
        </w:rPr>
        <w:t>”RSS”</w:t>
      </w:r>
      <w:r>
        <w:rPr>
          <w:rFonts w:ascii="Calibri" w:hAnsi="Calibri" w:cs="Tahoma"/>
          <w:sz w:val="22"/>
          <w:szCs w:val="22"/>
        </w:rPr>
        <w:t xml:space="preserve">, </w:t>
      </w:r>
      <w:r w:rsidR="005A542E">
        <w:rPr>
          <w:rFonts w:ascii="Calibri" w:hAnsi="Calibri" w:cs="Tahoma"/>
          <w:sz w:val="22"/>
          <w:szCs w:val="22"/>
        </w:rPr>
        <w:t>disegnoDiLegge</w:t>
      </w:r>
      <w:r>
        <w:rPr>
          <w:rFonts w:ascii="Calibri" w:hAnsi="Calibri" w:cs="Tahoma"/>
          <w:sz w:val="22"/>
          <w:szCs w:val="22"/>
        </w:rPr>
        <w:t>=</w:t>
      </w:r>
      <w:r w:rsidR="005A542E">
        <w:rPr>
          <w:rFonts w:ascii="Calibri" w:hAnsi="Calibri" w:cs="Tahoma"/>
          <w:sz w:val="22"/>
          <w:szCs w:val="22"/>
        </w:rPr>
        <w:t>1</w:t>
      </w:r>
      <w:r>
        <w:rPr>
          <w:rFonts w:ascii="Calibri" w:hAnsi="Calibri" w:cs="Tahoma"/>
          <w:sz w:val="22"/>
          <w:szCs w:val="22"/>
        </w:rPr>
        <w:t xml:space="preserve">, </w:t>
      </w:r>
      <w:r w:rsidR="005A542E">
        <w:rPr>
          <w:rFonts w:ascii="Calibri" w:hAnsi="Calibri" w:cs="Tahoma"/>
          <w:sz w:val="22"/>
          <w:szCs w:val="22"/>
        </w:rPr>
        <w:t>Voto</w:t>
      </w:r>
      <w:r>
        <w:rPr>
          <w:rFonts w:ascii="Calibri" w:hAnsi="Calibri" w:cs="Tahoma"/>
          <w:sz w:val="22"/>
          <w:szCs w:val="22"/>
        </w:rPr>
        <w:t>=</w:t>
      </w:r>
      <w:r w:rsidR="005A542E">
        <w:rPr>
          <w:rFonts w:ascii="Calibri" w:hAnsi="Calibri" w:cs="Tahoma"/>
          <w:sz w:val="22"/>
          <w:szCs w:val="22"/>
        </w:rPr>
        <w:t>True</w:t>
      </w:r>
      <w:r>
        <w:rPr>
          <w:rFonts w:ascii="Calibri" w:hAnsi="Calibri" w:cs="Tahoma"/>
          <w:sz w:val="22"/>
          <w:szCs w:val="22"/>
        </w:rPr>
        <w:t>}</w:t>
      </w:r>
    </w:p>
    <w:p w14:paraId="171231E1" w14:textId="1D322C05" w:rsidR="000A70D6" w:rsidRDefault="005A542E" w:rsidP="005A542E">
      <w:pPr>
        <w:pStyle w:val="Paragrafoelenco"/>
        <w:numPr>
          <w:ilvl w:val="0"/>
          <w:numId w:val="46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{codice= 2, parlamentare=”BNC”, disegnoDiLegge=1, Voto=False}</w:t>
      </w:r>
    </w:p>
    <w:p w14:paraId="6E7EDB80" w14:textId="77F5720B" w:rsidR="005A542E" w:rsidRDefault="005A542E" w:rsidP="005A542E">
      <w:pPr>
        <w:pStyle w:val="Paragrafoelenco"/>
        <w:numPr>
          <w:ilvl w:val="0"/>
          <w:numId w:val="46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{codice= 3, parlamentare=”MAR”, disegnoDiLegge=1, Voto=True}</w:t>
      </w:r>
    </w:p>
    <w:p w14:paraId="08AB0E86" w14:textId="689ECC47" w:rsidR="005A542E" w:rsidRDefault="005A542E" w:rsidP="005A542E">
      <w:pPr>
        <w:pStyle w:val="Paragrafoelenco"/>
        <w:numPr>
          <w:ilvl w:val="0"/>
          <w:numId w:val="46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{codice= 4, parlamentare=</w:t>
      </w:r>
      <w:r w:rsidRPr="005A542E">
        <w:rPr>
          <w:rFonts w:ascii="Calibri" w:hAnsi="Calibri" w:cs="Tahoma"/>
          <w:sz w:val="22"/>
          <w:szCs w:val="22"/>
        </w:rPr>
        <w:t xml:space="preserve"> </w:t>
      </w:r>
      <w:r>
        <w:rPr>
          <w:rFonts w:ascii="Calibri" w:hAnsi="Calibri" w:cs="Tahoma"/>
          <w:sz w:val="22"/>
          <w:szCs w:val="22"/>
        </w:rPr>
        <w:t>“</w:t>
      </w:r>
      <w:r w:rsidRPr="002C180D">
        <w:rPr>
          <w:rFonts w:ascii="Calibri" w:hAnsi="Calibri" w:cs="Tahoma"/>
          <w:sz w:val="22"/>
          <w:szCs w:val="22"/>
        </w:rPr>
        <w:t>VRD</w:t>
      </w:r>
      <w:r>
        <w:rPr>
          <w:rFonts w:ascii="Calibri" w:hAnsi="Calibri" w:cs="Tahoma"/>
          <w:sz w:val="22"/>
          <w:szCs w:val="22"/>
        </w:rPr>
        <w:t>”, disegnoDiLegge=1, Voto=True}</w:t>
      </w:r>
    </w:p>
    <w:p w14:paraId="5DCB10A4" w14:textId="77401B5B" w:rsidR="005A542E" w:rsidRDefault="005A542E" w:rsidP="005A542E">
      <w:pPr>
        <w:pStyle w:val="Paragrafoelenco"/>
        <w:numPr>
          <w:ilvl w:val="0"/>
          <w:numId w:val="46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{codice= 5, parlamentare=”GIA”, disegnoDiLegge=1, Voto=False}</w:t>
      </w:r>
    </w:p>
    <w:p w14:paraId="07424B1B" w14:textId="0078C85D" w:rsidR="005A542E" w:rsidRDefault="005A542E" w:rsidP="005A542E">
      <w:pPr>
        <w:pStyle w:val="Paragrafoelenco"/>
        <w:numPr>
          <w:ilvl w:val="0"/>
          <w:numId w:val="46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{codice= 6, parlamentare=</w:t>
      </w:r>
      <w:r w:rsidRPr="005A542E">
        <w:rPr>
          <w:rFonts w:ascii="Calibri" w:hAnsi="Calibri" w:cs="Tahoma"/>
          <w:sz w:val="22"/>
          <w:szCs w:val="22"/>
        </w:rPr>
        <w:t xml:space="preserve"> </w:t>
      </w:r>
      <w:r>
        <w:rPr>
          <w:rFonts w:ascii="Calibri" w:hAnsi="Calibri" w:cs="Tahoma"/>
          <w:sz w:val="22"/>
          <w:szCs w:val="22"/>
        </w:rPr>
        <w:t>“RSS”, disegnoDiLegge=2, Voto=False}</w:t>
      </w:r>
    </w:p>
    <w:p w14:paraId="6674184C" w14:textId="72F8C981" w:rsidR="005A542E" w:rsidRDefault="005A542E" w:rsidP="005A542E">
      <w:pPr>
        <w:pStyle w:val="Paragrafoelenco"/>
        <w:numPr>
          <w:ilvl w:val="0"/>
          <w:numId w:val="46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{codice= 7, parlamentare=</w:t>
      </w:r>
      <w:r w:rsidRPr="005A542E">
        <w:rPr>
          <w:rFonts w:ascii="Calibri" w:hAnsi="Calibri" w:cs="Tahoma"/>
          <w:sz w:val="22"/>
          <w:szCs w:val="22"/>
        </w:rPr>
        <w:t xml:space="preserve"> </w:t>
      </w:r>
      <w:r>
        <w:rPr>
          <w:rFonts w:ascii="Calibri" w:hAnsi="Calibri" w:cs="Tahoma"/>
          <w:sz w:val="22"/>
          <w:szCs w:val="22"/>
        </w:rPr>
        <w:t>“BNC”, disegnoDiLegge=2, Voto=False}</w:t>
      </w:r>
    </w:p>
    <w:p w14:paraId="7A6FC34E" w14:textId="3D29122F" w:rsidR="005A542E" w:rsidRDefault="005A542E" w:rsidP="005A542E">
      <w:pPr>
        <w:pStyle w:val="Paragrafoelenco"/>
        <w:numPr>
          <w:ilvl w:val="0"/>
          <w:numId w:val="46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{codice= 8, parlamentare=</w:t>
      </w:r>
      <w:r w:rsidRPr="005A542E">
        <w:rPr>
          <w:rFonts w:ascii="Calibri" w:hAnsi="Calibri" w:cs="Tahoma"/>
          <w:sz w:val="22"/>
          <w:szCs w:val="22"/>
        </w:rPr>
        <w:t xml:space="preserve"> </w:t>
      </w:r>
      <w:r>
        <w:rPr>
          <w:rFonts w:ascii="Calibri" w:hAnsi="Calibri" w:cs="Tahoma"/>
          <w:sz w:val="22"/>
          <w:szCs w:val="22"/>
        </w:rPr>
        <w:t>“MAR”, disegnoDiLegge=2, Voto=True}</w:t>
      </w:r>
    </w:p>
    <w:p w14:paraId="3CB7647D" w14:textId="098BAA40" w:rsidR="005A542E" w:rsidRDefault="005A542E" w:rsidP="005A542E">
      <w:pPr>
        <w:pStyle w:val="Paragrafoelenco"/>
        <w:numPr>
          <w:ilvl w:val="0"/>
          <w:numId w:val="46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{codice= 9, parlamentare=”</w:t>
      </w:r>
      <w:r w:rsidRPr="005A542E">
        <w:rPr>
          <w:rFonts w:ascii="Calibri" w:hAnsi="Calibri" w:cs="Tahoma"/>
          <w:sz w:val="22"/>
          <w:szCs w:val="22"/>
        </w:rPr>
        <w:t xml:space="preserve"> </w:t>
      </w:r>
      <w:r w:rsidRPr="002C180D">
        <w:rPr>
          <w:rFonts w:ascii="Calibri" w:hAnsi="Calibri" w:cs="Tahoma"/>
          <w:sz w:val="22"/>
          <w:szCs w:val="22"/>
        </w:rPr>
        <w:t>VRD</w:t>
      </w:r>
      <w:r>
        <w:rPr>
          <w:rFonts w:ascii="Calibri" w:hAnsi="Calibri" w:cs="Tahoma"/>
          <w:sz w:val="22"/>
          <w:szCs w:val="22"/>
        </w:rPr>
        <w:t>”, disegnoDiLegge=2, Voto=True}</w:t>
      </w:r>
    </w:p>
    <w:p w14:paraId="64FF9210" w14:textId="0E31CB41" w:rsidR="005A542E" w:rsidRDefault="005A542E" w:rsidP="005A542E">
      <w:pPr>
        <w:pStyle w:val="Paragrafoelenco"/>
        <w:numPr>
          <w:ilvl w:val="0"/>
          <w:numId w:val="46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{codice= 10, parlamentare= ”GIA”, disegnoDiLegge=2, Voto=False}</w:t>
      </w:r>
    </w:p>
    <w:p w14:paraId="212EE749" w14:textId="0D71D263" w:rsidR="005A542E" w:rsidRDefault="005A542E" w:rsidP="005A542E">
      <w:pPr>
        <w:pStyle w:val="Paragrafoelenco"/>
        <w:numPr>
          <w:ilvl w:val="0"/>
          <w:numId w:val="46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{codice= 11, parlamentare=</w:t>
      </w:r>
      <w:r w:rsidRPr="005A542E">
        <w:rPr>
          <w:rFonts w:ascii="Calibri" w:hAnsi="Calibri" w:cs="Tahoma"/>
          <w:sz w:val="22"/>
          <w:szCs w:val="22"/>
        </w:rPr>
        <w:t xml:space="preserve"> </w:t>
      </w:r>
      <w:r>
        <w:rPr>
          <w:rFonts w:ascii="Calibri" w:hAnsi="Calibri" w:cs="Tahoma"/>
          <w:sz w:val="22"/>
          <w:szCs w:val="22"/>
        </w:rPr>
        <w:t>“RSS”, disegnoDiLegge=3, Voto=</w:t>
      </w:r>
      <w:r w:rsidR="00722A77">
        <w:rPr>
          <w:rFonts w:ascii="Calibri" w:hAnsi="Calibri" w:cs="Tahoma"/>
          <w:sz w:val="22"/>
          <w:szCs w:val="22"/>
        </w:rPr>
        <w:t>False</w:t>
      </w:r>
      <w:r>
        <w:rPr>
          <w:rFonts w:ascii="Calibri" w:hAnsi="Calibri" w:cs="Tahoma"/>
          <w:sz w:val="22"/>
          <w:szCs w:val="22"/>
        </w:rPr>
        <w:t>}</w:t>
      </w:r>
    </w:p>
    <w:p w14:paraId="0F41D2BD" w14:textId="4F64573A" w:rsidR="005A542E" w:rsidRDefault="005A542E" w:rsidP="005A542E">
      <w:pPr>
        <w:pStyle w:val="Paragrafoelenco"/>
        <w:numPr>
          <w:ilvl w:val="0"/>
          <w:numId w:val="46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{codice= 12, parlamentare=</w:t>
      </w:r>
      <w:r w:rsidRPr="005A542E">
        <w:rPr>
          <w:rFonts w:ascii="Calibri" w:hAnsi="Calibri" w:cs="Tahoma"/>
          <w:sz w:val="22"/>
          <w:szCs w:val="22"/>
        </w:rPr>
        <w:t xml:space="preserve"> </w:t>
      </w:r>
      <w:r>
        <w:rPr>
          <w:rFonts w:ascii="Calibri" w:hAnsi="Calibri" w:cs="Tahoma"/>
          <w:sz w:val="22"/>
          <w:szCs w:val="22"/>
        </w:rPr>
        <w:t>“BNC”, disegnoDiLegge=3, Voto=True}</w:t>
      </w:r>
    </w:p>
    <w:p w14:paraId="507861AE" w14:textId="4DA57619" w:rsidR="005A542E" w:rsidRDefault="005A542E" w:rsidP="005A542E">
      <w:pPr>
        <w:pStyle w:val="Paragrafoelenco"/>
        <w:numPr>
          <w:ilvl w:val="0"/>
          <w:numId w:val="46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{codice= 13, parlamentare=</w:t>
      </w:r>
      <w:r w:rsidRPr="005A542E">
        <w:rPr>
          <w:rFonts w:ascii="Calibri" w:hAnsi="Calibri" w:cs="Tahoma"/>
          <w:sz w:val="22"/>
          <w:szCs w:val="22"/>
        </w:rPr>
        <w:t xml:space="preserve"> </w:t>
      </w:r>
      <w:r>
        <w:rPr>
          <w:rFonts w:ascii="Calibri" w:hAnsi="Calibri" w:cs="Tahoma"/>
          <w:sz w:val="22"/>
          <w:szCs w:val="22"/>
        </w:rPr>
        <w:t>“MAR”, disegnoDiLegge=3, Voto=</w:t>
      </w:r>
      <w:r w:rsidR="00722A77">
        <w:rPr>
          <w:rFonts w:ascii="Calibri" w:hAnsi="Calibri" w:cs="Tahoma"/>
          <w:sz w:val="22"/>
          <w:szCs w:val="22"/>
        </w:rPr>
        <w:t>False</w:t>
      </w:r>
      <w:r>
        <w:rPr>
          <w:rFonts w:ascii="Calibri" w:hAnsi="Calibri" w:cs="Tahoma"/>
          <w:sz w:val="22"/>
          <w:szCs w:val="22"/>
        </w:rPr>
        <w:t>}</w:t>
      </w:r>
    </w:p>
    <w:p w14:paraId="2CDE0242" w14:textId="069A8A80" w:rsidR="005A542E" w:rsidRDefault="005A542E" w:rsidP="005A542E">
      <w:pPr>
        <w:pStyle w:val="Paragrafoelenco"/>
        <w:numPr>
          <w:ilvl w:val="0"/>
          <w:numId w:val="46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{codice= 14, parlamentare= ”</w:t>
      </w:r>
      <w:r w:rsidRPr="002C180D">
        <w:rPr>
          <w:rFonts w:ascii="Calibri" w:hAnsi="Calibri" w:cs="Tahoma"/>
          <w:sz w:val="22"/>
          <w:szCs w:val="22"/>
        </w:rPr>
        <w:t>VRD</w:t>
      </w:r>
      <w:r>
        <w:rPr>
          <w:rFonts w:ascii="Calibri" w:hAnsi="Calibri" w:cs="Tahoma"/>
          <w:sz w:val="22"/>
          <w:szCs w:val="22"/>
        </w:rPr>
        <w:t>”, disegnoDiLegge=3, Voto=True}</w:t>
      </w:r>
    </w:p>
    <w:p w14:paraId="4F64F103" w14:textId="3F21AF28" w:rsidR="005A542E" w:rsidRPr="005A542E" w:rsidRDefault="005A542E" w:rsidP="005A542E">
      <w:pPr>
        <w:pStyle w:val="Paragrafoelenco"/>
        <w:numPr>
          <w:ilvl w:val="0"/>
          <w:numId w:val="46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{codice= 15, parlamentare=”GIA”, disegnoDiLegge=3, Voto=True}</w:t>
      </w:r>
    </w:p>
    <w:p w14:paraId="30103585" w14:textId="77777777" w:rsidR="000A70D6" w:rsidRDefault="000A70D6" w:rsidP="000A70D6">
      <w:pPr>
        <w:jc w:val="both"/>
        <w:rPr>
          <w:rFonts w:ascii="Calibri" w:hAnsi="Calibri" w:cs="Tahoma"/>
          <w:sz w:val="22"/>
          <w:szCs w:val="22"/>
        </w:rPr>
      </w:pPr>
    </w:p>
    <w:p w14:paraId="78E1EC4E" w14:textId="77777777" w:rsidR="000A70D6" w:rsidRDefault="000A70D6" w:rsidP="000A70D6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Allora:</w:t>
      </w:r>
    </w:p>
    <w:p w14:paraId="31EF652F" w14:textId="1F9AA97E" w:rsidR="000A70D6" w:rsidRDefault="000A70D6" w:rsidP="005A542E">
      <w:pPr>
        <w:pStyle w:val="Paragrafoelenco"/>
        <w:numPr>
          <w:ilvl w:val="0"/>
          <w:numId w:val="47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Se invocato con i</w:t>
      </w:r>
      <w:r w:rsidR="005A542E">
        <w:rPr>
          <w:rFonts w:ascii="Calibri" w:hAnsi="Calibri" w:cs="Tahoma"/>
          <w:sz w:val="22"/>
          <w:szCs w:val="22"/>
        </w:rPr>
        <w:t>l</w:t>
      </w:r>
      <w:r>
        <w:rPr>
          <w:rFonts w:ascii="Calibri" w:hAnsi="Calibri" w:cs="Tahoma"/>
          <w:sz w:val="22"/>
          <w:szCs w:val="22"/>
        </w:rPr>
        <w:t xml:space="preserve"> parametr</w:t>
      </w:r>
      <w:r w:rsidR="005A542E">
        <w:rPr>
          <w:rFonts w:ascii="Calibri" w:hAnsi="Calibri" w:cs="Tahoma"/>
          <w:sz w:val="22"/>
          <w:szCs w:val="22"/>
        </w:rPr>
        <w:t>o</w:t>
      </w:r>
      <w:r>
        <w:rPr>
          <w:rFonts w:ascii="Calibri" w:hAnsi="Calibri" w:cs="Tahoma"/>
          <w:sz w:val="22"/>
          <w:szCs w:val="22"/>
        </w:rPr>
        <w:t xml:space="preserve"> </w:t>
      </w:r>
      <w:r w:rsidR="005A542E">
        <w:rPr>
          <w:rFonts w:ascii="Calibri" w:hAnsi="Calibri" w:cs="Tahoma"/>
          <w:i/>
          <w:sz w:val="22"/>
          <w:szCs w:val="22"/>
        </w:rPr>
        <w:t>r</w:t>
      </w:r>
      <w:r>
        <w:rPr>
          <w:rFonts w:ascii="Calibri" w:hAnsi="Calibri" w:cs="Tahoma"/>
          <w:i/>
          <w:sz w:val="22"/>
          <w:szCs w:val="22"/>
        </w:rPr>
        <w:t>=</w:t>
      </w:r>
      <w:r w:rsidR="005A542E">
        <w:rPr>
          <w:rFonts w:ascii="Calibri" w:hAnsi="Calibri" w:cs="Tahoma"/>
          <w:i/>
          <w:sz w:val="22"/>
          <w:szCs w:val="22"/>
        </w:rPr>
        <w:t>”Calabria”</w:t>
      </w:r>
      <w:r>
        <w:rPr>
          <w:rFonts w:ascii="Calibri" w:hAnsi="Calibri" w:cs="Tahoma"/>
          <w:i/>
          <w:sz w:val="22"/>
          <w:szCs w:val="22"/>
        </w:rPr>
        <w:t xml:space="preserve">, </w:t>
      </w:r>
      <w:r>
        <w:rPr>
          <w:rFonts w:ascii="Calibri" w:hAnsi="Calibri" w:cs="Tahoma"/>
          <w:sz w:val="22"/>
          <w:szCs w:val="22"/>
        </w:rPr>
        <w:t xml:space="preserve">il metodo </w:t>
      </w:r>
      <w:r w:rsidR="005A542E">
        <w:rPr>
          <w:rFonts w:ascii="Calibri" w:hAnsi="Calibri" w:cs="Tahoma"/>
          <w:b/>
          <w:i/>
          <w:sz w:val="22"/>
          <w:szCs w:val="22"/>
        </w:rPr>
        <w:t>m1</w:t>
      </w:r>
      <w:r>
        <w:rPr>
          <w:rFonts w:ascii="Calibri" w:hAnsi="Calibri" w:cs="Tahoma"/>
          <w:b/>
          <w:i/>
          <w:sz w:val="22"/>
          <w:szCs w:val="22"/>
        </w:rPr>
        <w:t xml:space="preserve"> </w:t>
      </w:r>
      <w:r w:rsidR="005A542E">
        <w:rPr>
          <w:rFonts w:ascii="Calibri" w:hAnsi="Calibri" w:cs="Tahoma"/>
          <w:sz w:val="22"/>
          <w:szCs w:val="22"/>
        </w:rPr>
        <w:t xml:space="preserve">restituisce la lista </w:t>
      </w:r>
      <w:r w:rsidR="005A542E" w:rsidRPr="00311525">
        <w:rPr>
          <w:rFonts w:ascii="Calibri" w:hAnsi="Calibri" w:cs="Tahoma"/>
          <w:i/>
          <w:sz w:val="22"/>
          <w:szCs w:val="22"/>
        </w:rPr>
        <w:t>[ddl1]</w:t>
      </w:r>
      <w:r w:rsidR="00311525">
        <w:rPr>
          <w:rFonts w:ascii="Calibri" w:hAnsi="Calibri" w:cs="Tahoma"/>
          <w:sz w:val="22"/>
          <w:szCs w:val="22"/>
        </w:rPr>
        <w:t xml:space="preserve">, </w:t>
      </w:r>
      <w:r w:rsidR="00472335">
        <w:rPr>
          <w:rFonts w:ascii="Calibri" w:hAnsi="Calibri" w:cs="Tahoma"/>
          <w:sz w:val="22"/>
          <w:szCs w:val="22"/>
        </w:rPr>
        <w:t>perché</w:t>
      </w:r>
      <w:r w:rsidR="00311525">
        <w:rPr>
          <w:rFonts w:ascii="Calibri" w:hAnsi="Calibri" w:cs="Tahoma"/>
          <w:sz w:val="22"/>
          <w:szCs w:val="22"/>
        </w:rPr>
        <w:t xml:space="preserve"> il disegno di legge </w:t>
      </w:r>
      <w:r w:rsidR="00311525" w:rsidRPr="00311525">
        <w:rPr>
          <w:rFonts w:ascii="Calibri" w:hAnsi="Calibri" w:cs="Tahoma"/>
          <w:i/>
          <w:sz w:val="22"/>
          <w:szCs w:val="22"/>
        </w:rPr>
        <w:t>ddl1</w:t>
      </w:r>
      <w:r w:rsidR="00311525">
        <w:rPr>
          <w:rFonts w:ascii="Calibri" w:hAnsi="Calibri" w:cs="Tahoma"/>
          <w:i/>
          <w:sz w:val="22"/>
          <w:szCs w:val="22"/>
        </w:rPr>
        <w:t xml:space="preserve"> </w:t>
      </w:r>
      <w:r w:rsidR="00311525">
        <w:rPr>
          <w:rFonts w:ascii="Calibri" w:hAnsi="Calibri" w:cs="Tahoma"/>
          <w:sz w:val="22"/>
          <w:szCs w:val="22"/>
        </w:rPr>
        <w:t xml:space="preserve">è stato votato </w:t>
      </w:r>
      <w:r w:rsidR="00BC4762">
        <w:rPr>
          <w:rFonts w:ascii="Calibri" w:hAnsi="Calibri" w:cs="Tahoma"/>
          <w:sz w:val="22"/>
          <w:szCs w:val="22"/>
        </w:rPr>
        <w:t xml:space="preserve">favorevolmente </w:t>
      </w:r>
      <w:r w:rsidR="00311525">
        <w:rPr>
          <w:rFonts w:ascii="Calibri" w:hAnsi="Calibri" w:cs="Tahoma"/>
          <w:sz w:val="22"/>
          <w:szCs w:val="22"/>
        </w:rPr>
        <w:t xml:space="preserve">solo dai parlamentari </w:t>
      </w:r>
      <w:r w:rsidR="00311525" w:rsidRPr="00311525">
        <w:rPr>
          <w:rFonts w:ascii="Calibri" w:hAnsi="Calibri" w:cs="Tahoma"/>
          <w:i/>
          <w:sz w:val="22"/>
          <w:szCs w:val="22"/>
        </w:rPr>
        <w:t>RSS</w:t>
      </w:r>
      <w:r w:rsidR="00C85977">
        <w:rPr>
          <w:rFonts w:ascii="Calibri" w:hAnsi="Calibri" w:cs="Tahoma"/>
          <w:sz w:val="22"/>
          <w:szCs w:val="22"/>
        </w:rPr>
        <w:t xml:space="preserve">, </w:t>
      </w:r>
      <w:r w:rsidR="00311525" w:rsidRPr="00311525">
        <w:rPr>
          <w:rFonts w:ascii="Calibri" w:hAnsi="Calibri" w:cs="Tahoma"/>
          <w:i/>
          <w:sz w:val="22"/>
          <w:szCs w:val="22"/>
        </w:rPr>
        <w:t>MAR</w:t>
      </w:r>
      <w:r w:rsidR="00C85977">
        <w:rPr>
          <w:rFonts w:ascii="Calibri" w:hAnsi="Calibri" w:cs="Tahoma"/>
          <w:i/>
          <w:sz w:val="22"/>
          <w:szCs w:val="22"/>
        </w:rPr>
        <w:t xml:space="preserve"> e VRD</w:t>
      </w:r>
      <w:r w:rsidR="00311525">
        <w:rPr>
          <w:rFonts w:ascii="Calibri" w:hAnsi="Calibri" w:cs="Tahoma"/>
          <w:sz w:val="22"/>
          <w:szCs w:val="22"/>
        </w:rPr>
        <w:t xml:space="preserve">, </w:t>
      </w:r>
      <w:r w:rsidR="00C85977">
        <w:rPr>
          <w:rFonts w:ascii="Calibri" w:hAnsi="Calibri" w:cs="Tahoma"/>
          <w:sz w:val="22"/>
          <w:szCs w:val="22"/>
        </w:rPr>
        <w:t xml:space="preserve">tutti </w:t>
      </w:r>
      <w:r w:rsidR="00311525">
        <w:rPr>
          <w:rFonts w:ascii="Calibri" w:hAnsi="Calibri" w:cs="Tahoma"/>
          <w:sz w:val="22"/>
          <w:szCs w:val="22"/>
        </w:rPr>
        <w:t xml:space="preserve">eletti in collegi della regione </w:t>
      </w:r>
      <w:r w:rsidR="00311525" w:rsidRPr="00311525">
        <w:rPr>
          <w:rFonts w:ascii="Calibri" w:hAnsi="Calibri" w:cs="Tahoma"/>
          <w:i/>
          <w:sz w:val="22"/>
          <w:szCs w:val="22"/>
        </w:rPr>
        <w:t>Calabria</w:t>
      </w:r>
      <w:r w:rsidR="00722A77">
        <w:rPr>
          <w:rFonts w:ascii="Calibri" w:hAnsi="Calibri" w:cs="Tahoma"/>
          <w:sz w:val="22"/>
          <w:szCs w:val="22"/>
        </w:rPr>
        <w:t>.</w:t>
      </w:r>
    </w:p>
    <w:p w14:paraId="0A336E93" w14:textId="190173C3" w:rsidR="000A70D6" w:rsidRPr="00722A77" w:rsidRDefault="005A542E" w:rsidP="00722A77">
      <w:pPr>
        <w:pStyle w:val="Paragrafoelenco"/>
        <w:numPr>
          <w:ilvl w:val="0"/>
          <w:numId w:val="47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lastRenderedPageBreak/>
        <w:t xml:space="preserve">Se invocato con il parametro </w:t>
      </w:r>
      <w:r>
        <w:rPr>
          <w:rFonts w:ascii="Calibri" w:hAnsi="Calibri" w:cs="Tahoma"/>
          <w:i/>
          <w:sz w:val="22"/>
          <w:szCs w:val="22"/>
        </w:rPr>
        <w:t xml:space="preserve">p=”partito1”, </w:t>
      </w:r>
      <w:r>
        <w:rPr>
          <w:rFonts w:ascii="Calibri" w:hAnsi="Calibri" w:cs="Tahoma"/>
          <w:sz w:val="22"/>
          <w:szCs w:val="22"/>
        </w:rPr>
        <w:t xml:space="preserve">il metodo </w:t>
      </w:r>
      <w:r>
        <w:rPr>
          <w:rFonts w:ascii="Calibri" w:hAnsi="Calibri" w:cs="Tahoma"/>
          <w:b/>
          <w:i/>
          <w:sz w:val="22"/>
          <w:szCs w:val="22"/>
        </w:rPr>
        <w:t xml:space="preserve">m2 </w:t>
      </w:r>
      <w:r>
        <w:rPr>
          <w:rFonts w:ascii="Calibri" w:hAnsi="Calibri" w:cs="Tahoma"/>
          <w:sz w:val="22"/>
          <w:szCs w:val="22"/>
        </w:rPr>
        <w:t xml:space="preserve">restituisce la lista </w:t>
      </w:r>
      <w:r w:rsidRPr="00311525">
        <w:rPr>
          <w:rFonts w:ascii="Calibri" w:hAnsi="Calibri" w:cs="Tahoma"/>
          <w:i/>
          <w:sz w:val="22"/>
          <w:szCs w:val="22"/>
        </w:rPr>
        <w:t>[p1]</w:t>
      </w:r>
      <w:r w:rsidR="00311525">
        <w:rPr>
          <w:rFonts w:ascii="Calibri" w:hAnsi="Calibri" w:cs="Tahoma"/>
          <w:sz w:val="22"/>
          <w:szCs w:val="22"/>
        </w:rPr>
        <w:t xml:space="preserve">, </w:t>
      </w:r>
      <w:r w:rsidR="00472335">
        <w:rPr>
          <w:rFonts w:ascii="Calibri" w:hAnsi="Calibri" w:cs="Tahoma"/>
          <w:sz w:val="22"/>
          <w:szCs w:val="22"/>
        </w:rPr>
        <w:t>perché</w:t>
      </w:r>
      <w:r w:rsidR="00311525">
        <w:rPr>
          <w:rFonts w:ascii="Calibri" w:hAnsi="Calibri" w:cs="Tahoma"/>
          <w:sz w:val="22"/>
          <w:szCs w:val="22"/>
        </w:rPr>
        <w:t xml:space="preserve"> il parlamentare </w:t>
      </w:r>
      <w:r w:rsidR="00311525" w:rsidRPr="00311525">
        <w:rPr>
          <w:rFonts w:ascii="Calibri" w:hAnsi="Calibri" w:cs="Tahoma"/>
          <w:i/>
          <w:sz w:val="22"/>
          <w:szCs w:val="22"/>
        </w:rPr>
        <w:t>p1</w:t>
      </w:r>
      <w:r w:rsidR="00311525">
        <w:rPr>
          <w:rFonts w:ascii="Calibri" w:hAnsi="Calibri" w:cs="Tahoma"/>
          <w:sz w:val="22"/>
          <w:szCs w:val="22"/>
        </w:rPr>
        <w:t xml:space="preserve"> ha votato contro il disegno di legge </w:t>
      </w:r>
      <w:r w:rsidR="00311525" w:rsidRPr="00311525">
        <w:rPr>
          <w:rFonts w:ascii="Calibri" w:hAnsi="Calibri" w:cs="Tahoma"/>
          <w:i/>
          <w:sz w:val="22"/>
          <w:szCs w:val="22"/>
        </w:rPr>
        <w:t>ddl2</w:t>
      </w:r>
      <w:r w:rsidR="00311525">
        <w:rPr>
          <w:rFonts w:ascii="Calibri" w:hAnsi="Calibri" w:cs="Tahoma"/>
          <w:sz w:val="22"/>
          <w:szCs w:val="22"/>
        </w:rPr>
        <w:t xml:space="preserve"> proposto dal collega </w:t>
      </w:r>
      <w:r w:rsidR="00311525" w:rsidRPr="00311525">
        <w:rPr>
          <w:rFonts w:ascii="Calibri" w:hAnsi="Calibri" w:cs="Tahoma"/>
          <w:i/>
          <w:sz w:val="22"/>
          <w:szCs w:val="22"/>
        </w:rPr>
        <w:t>p2</w:t>
      </w:r>
      <w:r w:rsidR="00311525">
        <w:rPr>
          <w:rFonts w:ascii="Calibri" w:hAnsi="Calibri" w:cs="Tahoma"/>
          <w:sz w:val="22"/>
          <w:szCs w:val="22"/>
        </w:rPr>
        <w:t xml:space="preserve">, ed entrambi i parlamentari appartengono al partito </w:t>
      </w:r>
      <w:r w:rsidR="00311525" w:rsidRPr="00311525">
        <w:rPr>
          <w:rFonts w:ascii="Calibri" w:hAnsi="Calibri" w:cs="Tahoma"/>
          <w:i/>
          <w:sz w:val="22"/>
          <w:szCs w:val="22"/>
        </w:rPr>
        <w:t>partito1</w:t>
      </w:r>
      <w:r w:rsidR="00722A77">
        <w:rPr>
          <w:rFonts w:ascii="Calibri" w:hAnsi="Calibri" w:cs="Tahoma"/>
          <w:sz w:val="22"/>
          <w:szCs w:val="22"/>
        </w:rPr>
        <w:t>.</w:t>
      </w:r>
    </w:p>
    <w:p w14:paraId="07D4310F" w14:textId="5C3664FD" w:rsidR="00722A77" w:rsidRDefault="00722A77" w:rsidP="00722A77">
      <w:pPr>
        <w:pStyle w:val="Paragrafoelenco"/>
        <w:numPr>
          <w:ilvl w:val="0"/>
          <w:numId w:val="47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Se invocato con il parametro </w:t>
      </w:r>
      <w:r>
        <w:rPr>
          <w:rFonts w:ascii="Calibri" w:hAnsi="Calibri" w:cs="Tahoma"/>
          <w:i/>
          <w:sz w:val="22"/>
          <w:szCs w:val="22"/>
        </w:rPr>
        <w:t>d=ddl</w:t>
      </w:r>
      <w:r w:rsidR="00387F0D">
        <w:rPr>
          <w:rFonts w:ascii="Calibri" w:hAnsi="Calibri" w:cs="Tahoma"/>
          <w:i/>
          <w:sz w:val="22"/>
          <w:szCs w:val="22"/>
        </w:rPr>
        <w:t>1</w:t>
      </w:r>
      <w:r>
        <w:rPr>
          <w:rFonts w:ascii="Calibri" w:hAnsi="Calibri" w:cs="Tahoma"/>
          <w:i/>
          <w:sz w:val="22"/>
          <w:szCs w:val="22"/>
        </w:rPr>
        <w:t xml:space="preserve">, </w:t>
      </w:r>
      <w:r>
        <w:rPr>
          <w:rFonts w:ascii="Calibri" w:hAnsi="Calibri" w:cs="Tahoma"/>
          <w:sz w:val="22"/>
          <w:szCs w:val="22"/>
        </w:rPr>
        <w:t xml:space="preserve">il metodo </w:t>
      </w:r>
      <w:r>
        <w:rPr>
          <w:rFonts w:ascii="Calibri" w:hAnsi="Calibri" w:cs="Tahoma"/>
          <w:b/>
          <w:i/>
          <w:sz w:val="22"/>
          <w:szCs w:val="22"/>
        </w:rPr>
        <w:t xml:space="preserve">m3 </w:t>
      </w:r>
      <w:r>
        <w:rPr>
          <w:rFonts w:ascii="Calibri" w:hAnsi="Calibri" w:cs="Tahoma"/>
          <w:sz w:val="22"/>
          <w:szCs w:val="22"/>
        </w:rPr>
        <w:t xml:space="preserve">restituisce la lista </w:t>
      </w:r>
      <w:r w:rsidRPr="0005361C">
        <w:rPr>
          <w:rFonts w:ascii="Calibri" w:hAnsi="Calibri" w:cs="Tahoma"/>
          <w:i/>
          <w:sz w:val="22"/>
          <w:szCs w:val="22"/>
        </w:rPr>
        <w:t>[</w:t>
      </w:r>
      <w:r w:rsidR="00387F0D">
        <w:rPr>
          <w:rFonts w:ascii="Calibri" w:hAnsi="Calibri" w:cs="Tahoma"/>
          <w:i/>
          <w:sz w:val="22"/>
          <w:szCs w:val="22"/>
        </w:rPr>
        <w:t>ddl3</w:t>
      </w:r>
      <w:r w:rsidRPr="0005361C">
        <w:rPr>
          <w:rFonts w:ascii="Calibri" w:hAnsi="Calibri" w:cs="Tahoma"/>
          <w:i/>
          <w:sz w:val="22"/>
          <w:szCs w:val="22"/>
        </w:rPr>
        <w:t>]</w:t>
      </w:r>
      <w:r w:rsidR="0005361C">
        <w:rPr>
          <w:rFonts w:ascii="Calibri" w:hAnsi="Calibri" w:cs="Tahoma"/>
          <w:sz w:val="22"/>
          <w:szCs w:val="22"/>
        </w:rPr>
        <w:t xml:space="preserve">, </w:t>
      </w:r>
      <w:r w:rsidR="00387F0D">
        <w:rPr>
          <w:rFonts w:ascii="Calibri" w:hAnsi="Calibri" w:cs="Tahoma"/>
          <w:sz w:val="22"/>
          <w:szCs w:val="22"/>
        </w:rPr>
        <w:t xml:space="preserve">perché </w:t>
      </w:r>
      <w:r w:rsidR="0005361C">
        <w:rPr>
          <w:rFonts w:ascii="Calibri" w:hAnsi="Calibri" w:cs="Tahoma"/>
          <w:sz w:val="22"/>
          <w:szCs w:val="22"/>
        </w:rPr>
        <w:t xml:space="preserve">il disegno di legge </w:t>
      </w:r>
      <w:r w:rsidR="0005361C" w:rsidRPr="0005361C">
        <w:rPr>
          <w:rFonts w:ascii="Calibri" w:hAnsi="Calibri" w:cs="Tahoma"/>
          <w:i/>
          <w:sz w:val="22"/>
          <w:szCs w:val="22"/>
        </w:rPr>
        <w:t>ddl</w:t>
      </w:r>
      <w:r w:rsidR="00387F0D">
        <w:rPr>
          <w:rFonts w:ascii="Calibri" w:hAnsi="Calibri" w:cs="Tahoma"/>
          <w:i/>
          <w:sz w:val="22"/>
          <w:szCs w:val="22"/>
        </w:rPr>
        <w:t>1</w:t>
      </w:r>
      <w:r w:rsidR="0005361C">
        <w:rPr>
          <w:rFonts w:ascii="Calibri" w:hAnsi="Calibri" w:cs="Tahoma"/>
          <w:sz w:val="22"/>
          <w:szCs w:val="22"/>
        </w:rPr>
        <w:t xml:space="preserve"> è stato </w:t>
      </w:r>
      <w:r w:rsidR="00387F0D">
        <w:rPr>
          <w:rFonts w:ascii="Calibri" w:hAnsi="Calibri" w:cs="Tahoma"/>
          <w:sz w:val="22"/>
          <w:szCs w:val="22"/>
        </w:rPr>
        <w:t xml:space="preserve">proposto </w:t>
      </w:r>
      <w:r w:rsidR="0005361C">
        <w:rPr>
          <w:rFonts w:ascii="Calibri" w:hAnsi="Calibri" w:cs="Tahoma"/>
          <w:sz w:val="22"/>
          <w:szCs w:val="22"/>
        </w:rPr>
        <w:t>da</w:t>
      </w:r>
      <w:r w:rsidR="00387F0D">
        <w:rPr>
          <w:rFonts w:ascii="Calibri" w:hAnsi="Calibri" w:cs="Tahoma"/>
          <w:sz w:val="22"/>
          <w:szCs w:val="22"/>
        </w:rPr>
        <w:t xml:space="preserve">l parlamentare </w:t>
      </w:r>
      <w:r w:rsidR="00387F0D" w:rsidRPr="00387F0D">
        <w:rPr>
          <w:rFonts w:ascii="Calibri" w:hAnsi="Calibri" w:cs="Tahoma"/>
          <w:i/>
          <w:sz w:val="22"/>
          <w:szCs w:val="22"/>
        </w:rPr>
        <w:t>BNC</w:t>
      </w:r>
      <w:r w:rsidR="00387F0D">
        <w:rPr>
          <w:rFonts w:ascii="Calibri" w:hAnsi="Calibri" w:cs="Tahoma"/>
          <w:sz w:val="22"/>
          <w:szCs w:val="22"/>
        </w:rPr>
        <w:t xml:space="preserve">, il quale ha proposto anche il disegno di legge </w:t>
      </w:r>
      <w:r w:rsidR="00387F0D" w:rsidRPr="00387F0D">
        <w:rPr>
          <w:rFonts w:ascii="Calibri" w:hAnsi="Calibri" w:cs="Tahoma"/>
          <w:i/>
          <w:sz w:val="22"/>
          <w:szCs w:val="22"/>
        </w:rPr>
        <w:t>ddl3</w:t>
      </w:r>
      <w:r w:rsidR="00387F0D">
        <w:rPr>
          <w:rFonts w:ascii="Calibri" w:hAnsi="Calibri" w:cs="Tahoma"/>
          <w:sz w:val="22"/>
          <w:szCs w:val="22"/>
        </w:rPr>
        <w:t xml:space="preserve"> che è stato approvato</w:t>
      </w:r>
      <w:r>
        <w:rPr>
          <w:rFonts w:ascii="Calibri" w:hAnsi="Calibri" w:cs="Tahoma"/>
          <w:sz w:val="22"/>
          <w:szCs w:val="22"/>
        </w:rPr>
        <w:t>.</w:t>
      </w:r>
    </w:p>
    <w:sectPr w:rsidR="00722A77" w:rsidSect="006363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9BD4D3" w14:textId="77777777" w:rsidR="002B138A" w:rsidRDefault="002B138A">
      <w:r>
        <w:separator/>
      </w:r>
    </w:p>
  </w:endnote>
  <w:endnote w:type="continuationSeparator" w:id="0">
    <w:p w14:paraId="4E971448" w14:textId="77777777" w:rsidR="002B138A" w:rsidRDefault="002B1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charset w:val="80"/>
    <w:family w:val="auto"/>
    <w:pitch w:val="variable"/>
  </w:font>
  <w:font w:name="FreeSans">
    <w:altName w:val="Times New Roman"/>
    <w:charset w:val="00"/>
    <w:family w:val="auto"/>
    <w:pitch w:val="variable"/>
  </w:font>
  <w:font w:name="Lohit Hindi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DejaVu Sans">
    <w:altName w:val="Arial"/>
    <w:charset w:val="00"/>
    <w:family w:val="swiss"/>
    <w:pitch w:val="variable"/>
    <w:sig w:usb0="E7003EFF" w:usb1="D200FDFF" w:usb2="00042029" w:usb3="00000000" w:csb0="8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07798" w14:textId="77777777" w:rsidR="008E3CC9" w:rsidRDefault="008E3CC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849F5" w14:textId="77777777" w:rsidR="00D175F0" w:rsidRDefault="00D175F0">
    <w:pPr>
      <w:pStyle w:val="Pidipagina"/>
      <w:ind w:right="360"/>
    </w:pPr>
    <w:r>
      <w:rPr>
        <w:noProof/>
        <w:lang w:eastAsia="it-IT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1EBC068" wp14:editId="3C412E7F">
              <wp:simplePos x="0" y="0"/>
              <wp:positionH relativeFrom="page">
                <wp:posOffset>5967730</wp:posOffset>
              </wp:positionH>
              <wp:positionV relativeFrom="paragraph">
                <wp:posOffset>635</wp:posOffset>
              </wp:positionV>
              <wp:extent cx="942975" cy="173990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BA19A60" w14:textId="77777777" w:rsidR="00D175F0" w:rsidRDefault="00D175F0">
                          <w:pPr>
                            <w:pStyle w:val="Pidipa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EBC0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69.9pt;margin-top:.05pt;width:74.25pt;height:13.7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" stroked="f">
              <v:fill opacity="0"/>
              <v:textbox inset="0,0,0,0">
                <w:txbxContent>
                  <w:p w14:paraId="2BA19A60" w14:textId="77777777" w:rsidR="00D175F0" w:rsidRDefault="00D175F0">
                    <w:pPr>
                      <w:pStyle w:val="Pidipa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B6AC0" w14:textId="77777777" w:rsidR="008E3CC9" w:rsidRDefault="008E3CC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91BD47" w14:textId="77777777" w:rsidR="002B138A" w:rsidRDefault="002B138A">
      <w:r>
        <w:separator/>
      </w:r>
    </w:p>
  </w:footnote>
  <w:footnote w:type="continuationSeparator" w:id="0">
    <w:p w14:paraId="5EFBA000" w14:textId="77777777" w:rsidR="002B138A" w:rsidRDefault="002B13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944618" w14:textId="77777777" w:rsidR="008E3CC9" w:rsidRDefault="008E3CC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4EC90F" w14:textId="77777777" w:rsidR="008E3CC9" w:rsidRDefault="008E3CC9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1AC938" w14:textId="77777777" w:rsidR="008E3CC9" w:rsidRDefault="008E3CC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56ECC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Calibri"/>
        <w:color w:val="auto"/>
        <w:sz w:val="20"/>
      </w:rPr>
    </w:lvl>
  </w:abstractNum>
  <w:abstractNum w:abstractNumId="3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Symbol" w:hAnsi="Symbol" w:cs="Calibri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14575AF"/>
    <w:multiLevelType w:val="hybridMultilevel"/>
    <w:tmpl w:val="3E6ADC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C1519F"/>
    <w:multiLevelType w:val="hybridMultilevel"/>
    <w:tmpl w:val="F1F83E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6A5200"/>
    <w:multiLevelType w:val="hybridMultilevel"/>
    <w:tmpl w:val="05D4D5A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8A28C8B2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9F5382D"/>
    <w:multiLevelType w:val="hybridMultilevel"/>
    <w:tmpl w:val="A9D4A72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AA8707C"/>
    <w:multiLevelType w:val="hybridMultilevel"/>
    <w:tmpl w:val="FC04E7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4622B"/>
    <w:multiLevelType w:val="hybridMultilevel"/>
    <w:tmpl w:val="B846097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0EAA860">
      <w:start w:val="1"/>
      <w:numFmt w:val="lowerLetter"/>
      <w:lvlText w:val="(%3)"/>
      <w:lvlJc w:val="left"/>
      <w:pPr>
        <w:ind w:left="1800" w:hanging="360"/>
      </w:pPr>
      <w:rPr>
        <w:rFonts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F32B88"/>
    <w:multiLevelType w:val="hybridMultilevel"/>
    <w:tmpl w:val="819EF24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5A70DF"/>
    <w:multiLevelType w:val="hybridMultilevel"/>
    <w:tmpl w:val="EFC4F7E2"/>
    <w:lvl w:ilvl="0" w:tplc="0410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36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08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80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52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24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96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683" w:hanging="360"/>
      </w:pPr>
      <w:rPr>
        <w:rFonts w:ascii="Wingdings" w:hAnsi="Wingdings" w:hint="default"/>
      </w:rPr>
    </w:lvl>
  </w:abstractNum>
  <w:abstractNum w:abstractNumId="13" w15:restartNumberingAfterBreak="0">
    <w:nsid w:val="1CB63212"/>
    <w:multiLevelType w:val="hybridMultilevel"/>
    <w:tmpl w:val="9AE6D530"/>
    <w:lvl w:ilvl="0" w:tplc="C58AC7E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5E1E7A"/>
    <w:multiLevelType w:val="hybridMultilevel"/>
    <w:tmpl w:val="EFAEA8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7F7644"/>
    <w:multiLevelType w:val="hybridMultilevel"/>
    <w:tmpl w:val="C6949A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B26261"/>
    <w:multiLevelType w:val="hybridMultilevel"/>
    <w:tmpl w:val="BB2ACF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72794"/>
    <w:multiLevelType w:val="hybridMultilevel"/>
    <w:tmpl w:val="E438C16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FE17EE"/>
    <w:multiLevelType w:val="hybridMultilevel"/>
    <w:tmpl w:val="24E82122"/>
    <w:lvl w:ilvl="0" w:tplc="04100019">
      <w:start w:val="1"/>
      <w:numFmt w:val="lowerLetter"/>
      <w:lvlText w:val="%1."/>
      <w:lvlJc w:val="left"/>
      <w:pPr>
        <w:ind w:left="643" w:hanging="360"/>
      </w:pPr>
    </w:lvl>
    <w:lvl w:ilvl="1" w:tplc="04100001">
      <w:start w:val="1"/>
      <w:numFmt w:val="bullet"/>
      <w:lvlText w:val=""/>
      <w:lvlJc w:val="left"/>
      <w:pPr>
        <w:ind w:left="283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3A743829"/>
    <w:multiLevelType w:val="hybridMultilevel"/>
    <w:tmpl w:val="5CDE45A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0F4BCA"/>
    <w:multiLevelType w:val="hybridMultilevel"/>
    <w:tmpl w:val="97CE47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90763"/>
    <w:multiLevelType w:val="hybridMultilevel"/>
    <w:tmpl w:val="380A4DEE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9962D4"/>
    <w:multiLevelType w:val="hybridMultilevel"/>
    <w:tmpl w:val="6FDCD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4E116E"/>
    <w:multiLevelType w:val="hybridMultilevel"/>
    <w:tmpl w:val="A4F6DB8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397467B"/>
    <w:multiLevelType w:val="hybridMultilevel"/>
    <w:tmpl w:val="116CCE2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0EAA860">
      <w:start w:val="1"/>
      <w:numFmt w:val="lowerLetter"/>
      <w:lvlText w:val="(%3)"/>
      <w:lvlJc w:val="left"/>
      <w:pPr>
        <w:ind w:left="1800" w:hanging="360"/>
      </w:pPr>
      <w:rPr>
        <w:rFonts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5093C92"/>
    <w:multiLevelType w:val="hybridMultilevel"/>
    <w:tmpl w:val="DEC60DAC"/>
    <w:lvl w:ilvl="0" w:tplc="0410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6" w15:restartNumberingAfterBreak="0">
    <w:nsid w:val="454D705D"/>
    <w:multiLevelType w:val="hybridMultilevel"/>
    <w:tmpl w:val="355A43D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6C76B1"/>
    <w:multiLevelType w:val="hybridMultilevel"/>
    <w:tmpl w:val="8452C9EC"/>
    <w:lvl w:ilvl="0" w:tplc="EC8A18B0">
      <w:numFmt w:val="none"/>
      <w:lvlText w:val="0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9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7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</w:abstractNum>
  <w:abstractNum w:abstractNumId="28" w15:restartNumberingAfterBreak="0">
    <w:nsid w:val="49840172"/>
    <w:multiLevelType w:val="hybridMultilevel"/>
    <w:tmpl w:val="8F3A3D6C"/>
    <w:lvl w:ilvl="0" w:tplc="0410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A63330"/>
    <w:multiLevelType w:val="hybridMultilevel"/>
    <w:tmpl w:val="DBCA946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CE93BC3"/>
    <w:multiLevelType w:val="hybridMultilevel"/>
    <w:tmpl w:val="F03A95D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077354F"/>
    <w:multiLevelType w:val="hybridMultilevel"/>
    <w:tmpl w:val="C8D08F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986E1D"/>
    <w:multiLevelType w:val="hybridMultilevel"/>
    <w:tmpl w:val="400C65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E356ED"/>
    <w:multiLevelType w:val="hybridMultilevel"/>
    <w:tmpl w:val="F58E04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52BD"/>
    <w:multiLevelType w:val="hybridMultilevel"/>
    <w:tmpl w:val="C320437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AA82DFD"/>
    <w:multiLevelType w:val="hybridMultilevel"/>
    <w:tmpl w:val="1708ED3C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D32E7F"/>
    <w:multiLevelType w:val="hybridMultilevel"/>
    <w:tmpl w:val="FA5080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E71EFD"/>
    <w:multiLevelType w:val="hybridMultilevel"/>
    <w:tmpl w:val="0C8C932C"/>
    <w:lvl w:ilvl="0" w:tplc="0410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9F1C4B"/>
    <w:multiLevelType w:val="hybridMultilevel"/>
    <w:tmpl w:val="462C803A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9" w15:restartNumberingAfterBreak="0">
    <w:nsid w:val="67A97F09"/>
    <w:multiLevelType w:val="hybridMultilevel"/>
    <w:tmpl w:val="BA3C2D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67386E"/>
    <w:multiLevelType w:val="hybridMultilevel"/>
    <w:tmpl w:val="245EA918"/>
    <w:lvl w:ilvl="0" w:tplc="23B0904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A07EC1"/>
    <w:multiLevelType w:val="hybridMultilevel"/>
    <w:tmpl w:val="73DC20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E37CB7"/>
    <w:multiLevelType w:val="hybridMultilevel"/>
    <w:tmpl w:val="A7C006AA"/>
    <w:lvl w:ilvl="0" w:tplc="0410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</w:abstractNum>
  <w:abstractNum w:abstractNumId="43" w15:restartNumberingAfterBreak="0">
    <w:nsid w:val="74C50868"/>
    <w:multiLevelType w:val="hybridMultilevel"/>
    <w:tmpl w:val="FDC65C1C"/>
    <w:lvl w:ilvl="0" w:tplc="B11898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05A74"/>
    <w:multiLevelType w:val="hybridMultilevel"/>
    <w:tmpl w:val="B194172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9CE389C"/>
    <w:multiLevelType w:val="hybridMultilevel"/>
    <w:tmpl w:val="70E0E060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7A4063AC">
      <w:start w:val="1"/>
      <w:numFmt w:val="lowerLetter"/>
      <w:lvlText w:val="%2."/>
      <w:lvlJc w:val="left"/>
      <w:pPr>
        <w:ind w:left="1505" w:hanging="360"/>
      </w:pPr>
      <w:rPr>
        <w:b w:val="0"/>
      </w:r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6" w15:restartNumberingAfterBreak="0">
    <w:nsid w:val="7AC536B3"/>
    <w:multiLevelType w:val="hybridMultilevel"/>
    <w:tmpl w:val="4FF27D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C43718"/>
    <w:multiLevelType w:val="hybridMultilevel"/>
    <w:tmpl w:val="B3F444A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8A28C8B2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D945D07"/>
    <w:multiLevelType w:val="hybridMultilevel"/>
    <w:tmpl w:val="56D4565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43"/>
  </w:num>
  <w:num w:numId="6">
    <w:abstractNumId w:val="9"/>
  </w:num>
  <w:num w:numId="7">
    <w:abstractNumId w:val="14"/>
  </w:num>
  <w:num w:numId="8">
    <w:abstractNumId w:val="17"/>
  </w:num>
  <w:num w:numId="9">
    <w:abstractNumId w:val="0"/>
  </w:num>
  <w:num w:numId="10">
    <w:abstractNumId w:val="23"/>
  </w:num>
  <w:num w:numId="11">
    <w:abstractNumId w:val="8"/>
  </w:num>
  <w:num w:numId="12">
    <w:abstractNumId w:val="44"/>
  </w:num>
  <w:num w:numId="13">
    <w:abstractNumId w:val="29"/>
  </w:num>
  <w:num w:numId="14">
    <w:abstractNumId w:val="32"/>
  </w:num>
  <w:num w:numId="15">
    <w:abstractNumId w:val="5"/>
  </w:num>
  <w:num w:numId="16">
    <w:abstractNumId w:val="48"/>
  </w:num>
  <w:num w:numId="17">
    <w:abstractNumId w:val="11"/>
  </w:num>
  <w:num w:numId="18">
    <w:abstractNumId w:val="34"/>
  </w:num>
  <w:num w:numId="19">
    <w:abstractNumId w:val="31"/>
  </w:num>
  <w:num w:numId="20">
    <w:abstractNumId w:val="47"/>
  </w:num>
  <w:num w:numId="21">
    <w:abstractNumId w:val="7"/>
  </w:num>
  <w:num w:numId="22">
    <w:abstractNumId w:val="22"/>
  </w:num>
  <w:num w:numId="23">
    <w:abstractNumId w:val="24"/>
  </w:num>
  <w:num w:numId="24">
    <w:abstractNumId w:val="30"/>
  </w:num>
  <w:num w:numId="25">
    <w:abstractNumId w:val="33"/>
  </w:num>
  <w:num w:numId="26">
    <w:abstractNumId w:val="6"/>
  </w:num>
  <w:num w:numId="27">
    <w:abstractNumId w:val="21"/>
  </w:num>
  <w:num w:numId="28">
    <w:abstractNumId w:val="12"/>
  </w:num>
  <w:num w:numId="29">
    <w:abstractNumId w:val="26"/>
  </w:num>
  <w:num w:numId="30">
    <w:abstractNumId w:val="18"/>
  </w:num>
  <w:num w:numId="31">
    <w:abstractNumId w:val="25"/>
  </w:num>
  <w:num w:numId="32">
    <w:abstractNumId w:val="37"/>
  </w:num>
  <w:num w:numId="33">
    <w:abstractNumId w:val="42"/>
  </w:num>
  <w:num w:numId="34">
    <w:abstractNumId w:val="28"/>
  </w:num>
  <w:num w:numId="35">
    <w:abstractNumId w:val="27"/>
  </w:num>
  <w:num w:numId="36">
    <w:abstractNumId w:val="13"/>
  </w:num>
  <w:num w:numId="37">
    <w:abstractNumId w:val="40"/>
  </w:num>
  <w:num w:numId="38">
    <w:abstractNumId w:val="38"/>
  </w:num>
  <w:num w:numId="39">
    <w:abstractNumId w:val="39"/>
  </w:num>
  <w:num w:numId="40">
    <w:abstractNumId w:val="16"/>
  </w:num>
  <w:num w:numId="41">
    <w:abstractNumId w:val="36"/>
  </w:num>
  <w:num w:numId="42">
    <w:abstractNumId w:val="35"/>
  </w:num>
  <w:num w:numId="43">
    <w:abstractNumId w:val="45"/>
  </w:num>
  <w:num w:numId="44">
    <w:abstractNumId w:val="41"/>
  </w:num>
  <w:num w:numId="45">
    <w:abstractNumId w:val="20"/>
  </w:num>
  <w:num w:numId="46">
    <w:abstractNumId w:val="15"/>
  </w:num>
  <w:num w:numId="47">
    <w:abstractNumId w:val="46"/>
  </w:num>
  <w:num w:numId="48">
    <w:abstractNumId w:val="10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defaultTabStop w:val="708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6C6"/>
    <w:rsid w:val="000021B5"/>
    <w:rsid w:val="00003407"/>
    <w:rsid w:val="00007A4B"/>
    <w:rsid w:val="00007F1D"/>
    <w:rsid w:val="00015564"/>
    <w:rsid w:val="0001608F"/>
    <w:rsid w:val="0002305E"/>
    <w:rsid w:val="00024671"/>
    <w:rsid w:val="000247CB"/>
    <w:rsid w:val="00024A2C"/>
    <w:rsid w:val="00025DE2"/>
    <w:rsid w:val="00026EFA"/>
    <w:rsid w:val="000316C4"/>
    <w:rsid w:val="00034347"/>
    <w:rsid w:val="000351C0"/>
    <w:rsid w:val="00041D47"/>
    <w:rsid w:val="00043CD9"/>
    <w:rsid w:val="00043E43"/>
    <w:rsid w:val="00044F46"/>
    <w:rsid w:val="00047CB6"/>
    <w:rsid w:val="00050588"/>
    <w:rsid w:val="00051E65"/>
    <w:rsid w:val="00052C90"/>
    <w:rsid w:val="00053381"/>
    <w:rsid w:val="0005361C"/>
    <w:rsid w:val="00053C15"/>
    <w:rsid w:val="00053F59"/>
    <w:rsid w:val="00054569"/>
    <w:rsid w:val="00055E5B"/>
    <w:rsid w:val="000566B9"/>
    <w:rsid w:val="00060B03"/>
    <w:rsid w:val="00061285"/>
    <w:rsid w:val="00062A59"/>
    <w:rsid w:val="000633CF"/>
    <w:rsid w:val="000661D8"/>
    <w:rsid w:val="00070727"/>
    <w:rsid w:val="00073724"/>
    <w:rsid w:val="0007525E"/>
    <w:rsid w:val="000771A6"/>
    <w:rsid w:val="00077901"/>
    <w:rsid w:val="00081FCA"/>
    <w:rsid w:val="00091AD4"/>
    <w:rsid w:val="0009210E"/>
    <w:rsid w:val="00092111"/>
    <w:rsid w:val="00092E38"/>
    <w:rsid w:val="000946B8"/>
    <w:rsid w:val="00096632"/>
    <w:rsid w:val="00097F74"/>
    <w:rsid w:val="000A24C1"/>
    <w:rsid w:val="000A277B"/>
    <w:rsid w:val="000A28F0"/>
    <w:rsid w:val="000A3D81"/>
    <w:rsid w:val="000A6E84"/>
    <w:rsid w:val="000A70D6"/>
    <w:rsid w:val="000B0BCC"/>
    <w:rsid w:val="000B1230"/>
    <w:rsid w:val="000B2898"/>
    <w:rsid w:val="000B4A0B"/>
    <w:rsid w:val="000B6FD0"/>
    <w:rsid w:val="000C0C44"/>
    <w:rsid w:val="000D0BB9"/>
    <w:rsid w:val="000D42A8"/>
    <w:rsid w:val="000D577D"/>
    <w:rsid w:val="000D78A0"/>
    <w:rsid w:val="000E2898"/>
    <w:rsid w:val="000E4949"/>
    <w:rsid w:val="000E6E66"/>
    <w:rsid w:val="000E7220"/>
    <w:rsid w:val="000F0E58"/>
    <w:rsid w:val="000F3449"/>
    <w:rsid w:val="000F6A49"/>
    <w:rsid w:val="000F71E5"/>
    <w:rsid w:val="000F733D"/>
    <w:rsid w:val="000F7BBE"/>
    <w:rsid w:val="001036F1"/>
    <w:rsid w:val="0010753C"/>
    <w:rsid w:val="00107E0C"/>
    <w:rsid w:val="001128C7"/>
    <w:rsid w:val="0011410E"/>
    <w:rsid w:val="00115531"/>
    <w:rsid w:val="00116982"/>
    <w:rsid w:val="001171C2"/>
    <w:rsid w:val="001206B9"/>
    <w:rsid w:val="00123368"/>
    <w:rsid w:val="00126965"/>
    <w:rsid w:val="0012700D"/>
    <w:rsid w:val="00130931"/>
    <w:rsid w:val="001312E8"/>
    <w:rsid w:val="001350AC"/>
    <w:rsid w:val="0013564E"/>
    <w:rsid w:val="0013598F"/>
    <w:rsid w:val="001362B1"/>
    <w:rsid w:val="00143859"/>
    <w:rsid w:val="001440D0"/>
    <w:rsid w:val="00150069"/>
    <w:rsid w:val="00162E2C"/>
    <w:rsid w:val="00164CD9"/>
    <w:rsid w:val="0016600F"/>
    <w:rsid w:val="00166FD4"/>
    <w:rsid w:val="00167259"/>
    <w:rsid w:val="00167360"/>
    <w:rsid w:val="0017214F"/>
    <w:rsid w:val="0017287E"/>
    <w:rsid w:val="00172B7A"/>
    <w:rsid w:val="00173148"/>
    <w:rsid w:val="00173C7C"/>
    <w:rsid w:val="00175359"/>
    <w:rsid w:val="00175413"/>
    <w:rsid w:val="0018427E"/>
    <w:rsid w:val="001844C6"/>
    <w:rsid w:val="001862A9"/>
    <w:rsid w:val="00192758"/>
    <w:rsid w:val="00195240"/>
    <w:rsid w:val="001A08FD"/>
    <w:rsid w:val="001A7284"/>
    <w:rsid w:val="001B01D2"/>
    <w:rsid w:val="001B1A88"/>
    <w:rsid w:val="001B32D6"/>
    <w:rsid w:val="001C156C"/>
    <w:rsid w:val="001C621D"/>
    <w:rsid w:val="001C79B0"/>
    <w:rsid w:val="001D55D7"/>
    <w:rsid w:val="001D61BD"/>
    <w:rsid w:val="001D6BDD"/>
    <w:rsid w:val="001E1DA8"/>
    <w:rsid w:val="001E3321"/>
    <w:rsid w:val="001E487C"/>
    <w:rsid w:val="001E69E0"/>
    <w:rsid w:val="001F2F08"/>
    <w:rsid w:val="001F32E9"/>
    <w:rsid w:val="001F4DAE"/>
    <w:rsid w:val="001F6D66"/>
    <w:rsid w:val="00200417"/>
    <w:rsid w:val="00201E04"/>
    <w:rsid w:val="0021064C"/>
    <w:rsid w:val="00212D76"/>
    <w:rsid w:val="00213831"/>
    <w:rsid w:val="002141AD"/>
    <w:rsid w:val="002142E1"/>
    <w:rsid w:val="0021612E"/>
    <w:rsid w:val="00216CF2"/>
    <w:rsid w:val="00224923"/>
    <w:rsid w:val="00225138"/>
    <w:rsid w:val="0022662F"/>
    <w:rsid w:val="002341FC"/>
    <w:rsid w:val="00236DF9"/>
    <w:rsid w:val="002432BD"/>
    <w:rsid w:val="002445DF"/>
    <w:rsid w:val="00244661"/>
    <w:rsid w:val="0024509F"/>
    <w:rsid w:val="00252724"/>
    <w:rsid w:val="002564A1"/>
    <w:rsid w:val="00264C8C"/>
    <w:rsid w:val="00265AFC"/>
    <w:rsid w:val="00265BB4"/>
    <w:rsid w:val="00271B3D"/>
    <w:rsid w:val="00277A4B"/>
    <w:rsid w:val="00277D16"/>
    <w:rsid w:val="00281758"/>
    <w:rsid w:val="0028341D"/>
    <w:rsid w:val="00283D18"/>
    <w:rsid w:val="002857CC"/>
    <w:rsid w:val="00295BF0"/>
    <w:rsid w:val="0029799B"/>
    <w:rsid w:val="00297E94"/>
    <w:rsid w:val="002A41C4"/>
    <w:rsid w:val="002A7D6E"/>
    <w:rsid w:val="002A7F4D"/>
    <w:rsid w:val="002B0E40"/>
    <w:rsid w:val="002B138A"/>
    <w:rsid w:val="002B1F94"/>
    <w:rsid w:val="002B5379"/>
    <w:rsid w:val="002C0A2A"/>
    <w:rsid w:val="002C145C"/>
    <w:rsid w:val="002C180D"/>
    <w:rsid w:val="002C38E0"/>
    <w:rsid w:val="002D04F9"/>
    <w:rsid w:val="002D57B1"/>
    <w:rsid w:val="002E4E5A"/>
    <w:rsid w:val="002E651C"/>
    <w:rsid w:val="002E758B"/>
    <w:rsid w:val="002F0A6D"/>
    <w:rsid w:val="002F7D9A"/>
    <w:rsid w:val="00306557"/>
    <w:rsid w:val="00311525"/>
    <w:rsid w:val="0032004C"/>
    <w:rsid w:val="00321491"/>
    <w:rsid w:val="00325C4E"/>
    <w:rsid w:val="00336EE7"/>
    <w:rsid w:val="00342C92"/>
    <w:rsid w:val="00345E95"/>
    <w:rsid w:val="003552E4"/>
    <w:rsid w:val="00370947"/>
    <w:rsid w:val="00372D66"/>
    <w:rsid w:val="00382F72"/>
    <w:rsid w:val="00384C75"/>
    <w:rsid w:val="00384F53"/>
    <w:rsid w:val="00387F0D"/>
    <w:rsid w:val="0039428C"/>
    <w:rsid w:val="00394CE3"/>
    <w:rsid w:val="00397A88"/>
    <w:rsid w:val="003A0542"/>
    <w:rsid w:val="003A39C5"/>
    <w:rsid w:val="003B07BE"/>
    <w:rsid w:val="003B152E"/>
    <w:rsid w:val="003C0112"/>
    <w:rsid w:val="003C2FEE"/>
    <w:rsid w:val="003C5FE3"/>
    <w:rsid w:val="003D6ABE"/>
    <w:rsid w:val="003E4525"/>
    <w:rsid w:val="003F427B"/>
    <w:rsid w:val="003F4ED2"/>
    <w:rsid w:val="003F5D98"/>
    <w:rsid w:val="003F6550"/>
    <w:rsid w:val="00400625"/>
    <w:rsid w:val="00401014"/>
    <w:rsid w:val="0041413C"/>
    <w:rsid w:val="0041613D"/>
    <w:rsid w:val="004165CA"/>
    <w:rsid w:val="00417156"/>
    <w:rsid w:val="0042007C"/>
    <w:rsid w:val="004218DE"/>
    <w:rsid w:val="00426994"/>
    <w:rsid w:val="00430D7B"/>
    <w:rsid w:val="004310C9"/>
    <w:rsid w:val="00431CEB"/>
    <w:rsid w:val="00433473"/>
    <w:rsid w:val="00435F42"/>
    <w:rsid w:val="00436D75"/>
    <w:rsid w:val="004440A8"/>
    <w:rsid w:val="00445A70"/>
    <w:rsid w:val="00446266"/>
    <w:rsid w:val="004474FC"/>
    <w:rsid w:val="004475BE"/>
    <w:rsid w:val="00452CF4"/>
    <w:rsid w:val="00456E1C"/>
    <w:rsid w:val="00463282"/>
    <w:rsid w:val="00472335"/>
    <w:rsid w:val="00473058"/>
    <w:rsid w:val="004759BB"/>
    <w:rsid w:val="004762A8"/>
    <w:rsid w:val="00476305"/>
    <w:rsid w:val="00476F44"/>
    <w:rsid w:val="0048001D"/>
    <w:rsid w:val="004820DE"/>
    <w:rsid w:val="00483DFC"/>
    <w:rsid w:val="0048474D"/>
    <w:rsid w:val="00486E84"/>
    <w:rsid w:val="00492565"/>
    <w:rsid w:val="0049514C"/>
    <w:rsid w:val="004A2F51"/>
    <w:rsid w:val="004A307E"/>
    <w:rsid w:val="004A4464"/>
    <w:rsid w:val="004A46A7"/>
    <w:rsid w:val="004A489C"/>
    <w:rsid w:val="004A7247"/>
    <w:rsid w:val="004B6328"/>
    <w:rsid w:val="004B68DC"/>
    <w:rsid w:val="004C64C6"/>
    <w:rsid w:val="004C7CCF"/>
    <w:rsid w:val="004D0667"/>
    <w:rsid w:val="004D2004"/>
    <w:rsid w:val="004D321F"/>
    <w:rsid w:val="004D5AFE"/>
    <w:rsid w:val="004D7138"/>
    <w:rsid w:val="004E24F8"/>
    <w:rsid w:val="004E52B9"/>
    <w:rsid w:val="004E715A"/>
    <w:rsid w:val="004F2744"/>
    <w:rsid w:val="004F4665"/>
    <w:rsid w:val="004F5BBE"/>
    <w:rsid w:val="004F64E8"/>
    <w:rsid w:val="004F7309"/>
    <w:rsid w:val="00501574"/>
    <w:rsid w:val="00501805"/>
    <w:rsid w:val="00501B7B"/>
    <w:rsid w:val="005060BE"/>
    <w:rsid w:val="005064CA"/>
    <w:rsid w:val="00507136"/>
    <w:rsid w:val="00507CCE"/>
    <w:rsid w:val="00512FB0"/>
    <w:rsid w:val="00515F03"/>
    <w:rsid w:val="00516677"/>
    <w:rsid w:val="00516BF5"/>
    <w:rsid w:val="005175F3"/>
    <w:rsid w:val="00520A72"/>
    <w:rsid w:val="0052103F"/>
    <w:rsid w:val="00524B5F"/>
    <w:rsid w:val="00525871"/>
    <w:rsid w:val="00526173"/>
    <w:rsid w:val="00530AB1"/>
    <w:rsid w:val="00531550"/>
    <w:rsid w:val="00531CC1"/>
    <w:rsid w:val="00533595"/>
    <w:rsid w:val="00534469"/>
    <w:rsid w:val="005353BD"/>
    <w:rsid w:val="00535AC7"/>
    <w:rsid w:val="00536681"/>
    <w:rsid w:val="005409CE"/>
    <w:rsid w:val="005444F5"/>
    <w:rsid w:val="00547B16"/>
    <w:rsid w:val="00552827"/>
    <w:rsid w:val="00555196"/>
    <w:rsid w:val="00555736"/>
    <w:rsid w:val="00557897"/>
    <w:rsid w:val="00560106"/>
    <w:rsid w:val="00565E18"/>
    <w:rsid w:val="00566506"/>
    <w:rsid w:val="00575A10"/>
    <w:rsid w:val="00576147"/>
    <w:rsid w:val="00577170"/>
    <w:rsid w:val="00582B43"/>
    <w:rsid w:val="00583DE0"/>
    <w:rsid w:val="00585B83"/>
    <w:rsid w:val="00586D59"/>
    <w:rsid w:val="005871AF"/>
    <w:rsid w:val="00591F64"/>
    <w:rsid w:val="00593710"/>
    <w:rsid w:val="005966A9"/>
    <w:rsid w:val="005A1263"/>
    <w:rsid w:val="005A146D"/>
    <w:rsid w:val="005A2765"/>
    <w:rsid w:val="005A331B"/>
    <w:rsid w:val="005A3420"/>
    <w:rsid w:val="005A542E"/>
    <w:rsid w:val="005A7C1A"/>
    <w:rsid w:val="005B14D4"/>
    <w:rsid w:val="005B2BD5"/>
    <w:rsid w:val="005B5B34"/>
    <w:rsid w:val="005B6B54"/>
    <w:rsid w:val="005C0AAA"/>
    <w:rsid w:val="005C5798"/>
    <w:rsid w:val="005E3057"/>
    <w:rsid w:val="005E53B6"/>
    <w:rsid w:val="005E6A6B"/>
    <w:rsid w:val="005E7780"/>
    <w:rsid w:val="005F166E"/>
    <w:rsid w:val="005F1761"/>
    <w:rsid w:val="005F2752"/>
    <w:rsid w:val="005F3117"/>
    <w:rsid w:val="005F3A6A"/>
    <w:rsid w:val="005F7A98"/>
    <w:rsid w:val="00600ADC"/>
    <w:rsid w:val="00600F89"/>
    <w:rsid w:val="00611BB3"/>
    <w:rsid w:val="0061445C"/>
    <w:rsid w:val="00614499"/>
    <w:rsid w:val="00616C78"/>
    <w:rsid w:val="00617252"/>
    <w:rsid w:val="0062089F"/>
    <w:rsid w:val="00620A83"/>
    <w:rsid w:val="00623047"/>
    <w:rsid w:val="00623501"/>
    <w:rsid w:val="00623F5A"/>
    <w:rsid w:val="00626378"/>
    <w:rsid w:val="00633892"/>
    <w:rsid w:val="00636307"/>
    <w:rsid w:val="00641100"/>
    <w:rsid w:val="006433E3"/>
    <w:rsid w:val="00654079"/>
    <w:rsid w:val="006559C1"/>
    <w:rsid w:val="00660A22"/>
    <w:rsid w:val="00662DBC"/>
    <w:rsid w:val="0066305C"/>
    <w:rsid w:val="0066326F"/>
    <w:rsid w:val="00665B3D"/>
    <w:rsid w:val="00677710"/>
    <w:rsid w:val="0068167C"/>
    <w:rsid w:val="006852EC"/>
    <w:rsid w:val="00686907"/>
    <w:rsid w:val="00686A3B"/>
    <w:rsid w:val="006900CD"/>
    <w:rsid w:val="006905F6"/>
    <w:rsid w:val="00692F00"/>
    <w:rsid w:val="00693B12"/>
    <w:rsid w:val="00693E74"/>
    <w:rsid w:val="0069428F"/>
    <w:rsid w:val="00695580"/>
    <w:rsid w:val="0069712A"/>
    <w:rsid w:val="006A3407"/>
    <w:rsid w:val="006A6519"/>
    <w:rsid w:val="006B0878"/>
    <w:rsid w:val="006B0E5F"/>
    <w:rsid w:val="006B148D"/>
    <w:rsid w:val="006B5E4D"/>
    <w:rsid w:val="006C2BD6"/>
    <w:rsid w:val="006C41B7"/>
    <w:rsid w:val="006D5B8A"/>
    <w:rsid w:val="006D7540"/>
    <w:rsid w:val="006E7112"/>
    <w:rsid w:val="006F1C3C"/>
    <w:rsid w:val="006F57A3"/>
    <w:rsid w:val="0071458A"/>
    <w:rsid w:val="0071485A"/>
    <w:rsid w:val="007155F7"/>
    <w:rsid w:val="00715F5D"/>
    <w:rsid w:val="00717031"/>
    <w:rsid w:val="00717665"/>
    <w:rsid w:val="00720E95"/>
    <w:rsid w:val="00722A77"/>
    <w:rsid w:val="00722BD0"/>
    <w:rsid w:val="00727FEB"/>
    <w:rsid w:val="007341DC"/>
    <w:rsid w:val="00736BAB"/>
    <w:rsid w:val="00740654"/>
    <w:rsid w:val="00742C48"/>
    <w:rsid w:val="00744CA4"/>
    <w:rsid w:val="007478D2"/>
    <w:rsid w:val="007506AA"/>
    <w:rsid w:val="007507D1"/>
    <w:rsid w:val="0075394C"/>
    <w:rsid w:val="007549E5"/>
    <w:rsid w:val="0075530D"/>
    <w:rsid w:val="00760F10"/>
    <w:rsid w:val="007637FE"/>
    <w:rsid w:val="007670D2"/>
    <w:rsid w:val="007677DF"/>
    <w:rsid w:val="0077015F"/>
    <w:rsid w:val="007761C7"/>
    <w:rsid w:val="00777577"/>
    <w:rsid w:val="007830A5"/>
    <w:rsid w:val="007831C2"/>
    <w:rsid w:val="0078408A"/>
    <w:rsid w:val="00784730"/>
    <w:rsid w:val="00786125"/>
    <w:rsid w:val="00786455"/>
    <w:rsid w:val="007931F2"/>
    <w:rsid w:val="007957E7"/>
    <w:rsid w:val="00797B96"/>
    <w:rsid w:val="007A0261"/>
    <w:rsid w:val="007A1552"/>
    <w:rsid w:val="007A1DFD"/>
    <w:rsid w:val="007A42BD"/>
    <w:rsid w:val="007A437B"/>
    <w:rsid w:val="007A6708"/>
    <w:rsid w:val="007B0AB9"/>
    <w:rsid w:val="007B2B2F"/>
    <w:rsid w:val="007C3CA2"/>
    <w:rsid w:val="007D177B"/>
    <w:rsid w:val="007D30A9"/>
    <w:rsid w:val="007D5B76"/>
    <w:rsid w:val="007E284B"/>
    <w:rsid w:val="007E45A8"/>
    <w:rsid w:val="007E4727"/>
    <w:rsid w:val="007E7430"/>
    <w:rsid w:val="007F50E1"/>
    <w:rsid w:val="007F63AA"/>
    <w:rsid w:val="007F65EB"/>
    <w:rsid w:val="008022D8"/>
    <w:rsid w:val="00805946"/>
    <w:rsid w:val="00805E1B"/>
    <w:rsid w:val="00806D2F"/>
    <w:rsid w:val="00806FC7"/>
    <w:rsid w:val="0080746E"/>
    <w:rsid w:val="00813426"/>
    <w:rsid w:val="0081718C"/>
    <w:rsid w:val="00817CAA"/>
    <w:rsid w:val="00817F6B"/>
    <w:rsid w:val="00823657"/>
    <w:rsid w:val="008250D3"/>
    <w:rsid w:val="00826CCF"/>
    <w:rsid w:val="008270EF"/>
    <w:rsid w:val="008326BA"/>
    <w:rsid w:val="00832E52"/>
    <w:rsid w:val="00832F61"/>
    <w:rsid w:val="00834EBD"/>
    <w:rsid w:val="0083540D"/>
    <w:rsid w:val="00835514"/>
    <w:rsid w:val="00841D63"/>
    <w:rsid w:val="00842B62"/>
    <w:rsid w:val="00843C9D"/>
    <w:rsid w:val="00846F3B"/>
    <w:rsid w:val="00847554"/>
    <w:rsid w:val="00850D26"/>
    <w:rsid w:val="0085215E"/>
    <w:rsid w:val="00854231"/>
    <w:rsid w:val="00854861"/>
    <w:rsid w:val="0085551E"/>
    <w:rsid w:val="00855555"/>
    <w:rsid w:val="00860FB7"/>
    <w:rsid w:val="008610C9"/>
    <w:rsid w:val="00862334"/>
    <w:rsid w:val="00862593"/>
    <w:rsid w:val="0086622F"/>
    <w:rsid w:val="00866812"/>
    <w:rsid w:val="0087141C"/>
    <w:rsid w:val="00871660"/>
    <w:rsid w:val="00874A65"/>
    <w:rsid w:val="00876542"/>
    <w:rsid w:val="008802A1"/>
    <w:rsid w:val="00883644"/>
    <w:rsid w:val="00885012"/>
    <w:rsid w:val="00885526"/>
    <w:rsid w:val="00885933"/>
    <w:rsid w:val="008863FF"/>
    <w:rsid w:val="00886AC9"/>
    <w:rsid w:val="008964D4"/>
    <w:rsid w:val="008A2C63"/>
    <w:rsid w:val="008A4FA0"/>
    <w:rsid w:val="008B2141"/>
    <w:rsid w:val="008B38D4"/>
    <w:rsid w:val="008C2E5A"/>
    <w:rsid w:val="008C3C7D"/>
    <w:rsid w:val="008C3D27"/>
    <w:rsid w:val="008C6566"/>
    <w:rsid w:val="008E3CC9"/>
    <w:rsid w:val="008F0178"/>
    <w:rsid w:val="008F2178"/>
    <w:rsid w:val="008F6A01"/>
    <w:rsid w:val="009035FE"/>
    <w:rsid w:val="00915ABC"/>
    <w:rsid w:val="00915B5D"/>
    <w:rsid w:val="009203F5"/>
    <w:rsid w:val="009206B4"/>
    <w:rsid w:val="009210A2"/>
    <w:rsid w:val="00925675"/>
    <w:rsid w:val="0092567D"/>
    <w:rsid w:val="00930412"/>
    <w:rsid w:val="00940FD3"/>
    <w:rsid w:val="009413B5"/>
    <w:rsid w:val="00941BB4"/>
    <w:rsid w:val="009462F7"/>
    <w:rsid w:val="00946333"/>
    <w:rsid w:val="0094633E"/>
    <w:rsid w:val="009464C2"/>
    <w:rsid w:val="00947A07"/>
    <w:rsid w:val="00951129"/>
    <w:rsid w:val="00951E0F"/>
    <w:rsid w:val="00951EB0"/>
    <w:rsid w:val="009544E0"/>
    <w:rsid w:val="0095554A"/>
    <w:rsid w:val="00960B9A"/>
    <w:rsid w:val="00960F40"/>
    <w:rsid w:val="0097072C"/>
    <w:rsid w:val="00973ECC"/>
    <w:rsid w:val="00974D04"/>
    <w:rsid w:val="0097599D"/>
    <w:rsid w:val="009766EE"/>
    <w:rsid w:val="00980321"/>
    <w:rsid w:val="00984352"/>
    <w:rsid w:val="009860E8"/>
    <w:rsid w:val="009862D7"/>
    <w:rsid w:val="00986EA8"/>
    <w:rsid w:val="009A059D"/>
    <w:rsid w:val="009A4678"/>
    <w:rsid w:val="009B5895"/>
    <w:rsid w:val="009B7885"/>
    <w:rsid w:val="009B798C"/>
    <w:rsid w:val="009C0BAB"/>
    <w:rsid w:val="009C1724"/>
    <w:rsid w:val="009C7E1A"/>
    <w:rsid w:val="009D212A"/>
    <w:rsid w:val="009D3D7F"/>
    <w:rsid w:val="009D41EB"/>
    <w:rsid w:val="009D48E0"/>
    <w:rsid w:val="009D5445"/>
    <w:rsid w:val="009D5BEF"/>
    <w:rsid w:val="009E13AF"/>
    <w:rsid w:val="009E1F9D"/>
    <w:rsid w:val="009E5DF6"/>
    <w:rsid w:val="009E5F19"/>
    <w:rsid w:val="009F1253"/>
    <w:rsid w:val="00A1321D"/>
    <w:rsid w:val="00A13BA7"/>
    <w:rsid w:val="00A1593F"/>
    <w:rsid w:val="00A20A7D"/>
    <w:rsid w:val="00A20CB9"/>
    <w:rsid w:val="00A213A5"/>
    <w:rsid w:val="00A2169B"/>
    <w:rsid w:val="00A216B3"/>
    <w:rsid w:val="00A219FA"/>
    <w:rsid w:val="00A2258E"/>
    <w:rsid w:val="00A23A57"/>
    <w:rsid w:val="00A2600A"/>
    <w:rsid w:val="00A35A07"/>
    <w:rsid w:val="00A36C21"/>
    <w:rsid w:val="00A41A88"/>
    <w:rsid w:val="00A45501"/>
    <w:rsid w:val="00A50DD8"/>
    <w:rsid w:val="00A54797"/>
    <w:rsid w:val="00A55ED0"/>
    <w:rsid w:val="00A56492"/>
    <w:rsid w:val="00A61912"/>
    <w:rsid w:val="00A6437C"/>
    <w:rsid w:val="00A65C9C"/>
    <w:rsid w:val="00A70FE1"/>
    <w:rsid w:val="00A71B0B"/>
    <w:rsid w:val="00A73429"/>
    <w:rsid w:val="00A7725D"/>
    <w:rsid w:val="00A80349"/>
    <w:rsid w:val="00A825B2"/>
    <w:rsid w:val="00A82BD1"/>
    <w:rsid w:val="00A87897"/>
    <w:rsid w:val="00A87B7F"/>
    <w:rsid w:val="00A9016C"/>
    <w:rsid w:val="00A945E6"/>
    <w:rsid w:val="00A97644"/>
    <w:rsid w:val="00AA0D5A"/>
    <w:rsid w:val="00AA462E"/>
    <w:rsid w:val="00AA5C90"/>
    <w:rsid w:val="00AA6AC1"/>
    <w:rsid w:val="00AB05E8"/>
    <w:rsid w:val="00AB1154"/>
    <w:rsid w:val="00AB6A8C"/>
    <w:rsid w:val="00AB6ED9"/>
    <w:rsid w:val="00AC1500"/>
    <w:rsid w:val="00AC20A1"/>
    <w:rsid w:val="00AC541F"/>
    <w:rsid w:val="00AC6280"/>
    <w:rsid w:val="00AD0F3C"/>
    <w:rsid w:val="00AD45B6"/>
    <w:rsid w:val="00AD4F5E"/>
    <w:rsid w:val="00AD72A1"/>
    <w:rsid w:val="00AE245D"/>
    <w:rsid w:val="00AE63BC"/>
    <w:rsid w:val="00AF40A9"/>
    <w:rsid w:val="00AF6B88"/>
    <w:rsid w:val="00AF7BA0"/>
    <w:rsid w:val="00B0065A"/>
    <w:rsid w:val="00B00866"/>
    <w:rsid w:val="00B023E1"/>
    <w:rsid w:val="00B03C47"/>
    <w:rsid w:val="00B10CF4"/>
    <w:rsid w:val="00B149AD"/>
    <w:rsid w:val="00B16AD0"/>
    <w:rsid w:val="00B235DD"/>
    <w:rsid w:val="00B24FF3"/>
    <w:rsid w:val="00B26AA7"/>
    <w:rsid w:val="00B27FEB"/>
    <w:rsid w:val="00B32796"/>
    <w:rsid w:val="00B42770"/>
    <w:rsid w:val="00B44B5E"/>
    <w:rsid w:val="00B46997"/>
    <w:rsid w:val="00B50DAD"/>
    <w:rsid w:val="00B5248D"/>
    <w:rsid w:val="00B55D2B"/>
    <w:rsid w:val="00B61449"/>
    <w:rsid w:val="00B614FF"/>
    <w:rsid w:val="00B62AB0"/>
    <w:rsid w:val="00B6669E"/>
    <w:rsid w:val="00B672FF"/>
    <w:rsid w:val="00B71CD6"/>
    <w:rsid w:val="00B728A7"/>
    <w:rsid w:val="00B8117D"/>
    <w:rsid w:val="00B812FC"/>
    <w:rsid w:val="00B83017"/>
    <w:rsid w:val="00B94A1A"/>
    <w:rsid w:val="00B95A0F"/>
    <w:rsid w:val="00BA2429"/>
    <w:rsid w:val="00BA3041"/>
    <w:rsid w:val="00BA3B28"/>
    <w:rsid w:val="00BA591D"/>
    <w:rsid w:val="00BB287D"/>
    <w:rsid w:val="00BB68A7"/>
    <w:rsid w:val="00BB761F"/>
    <w:rsid w:val="00BB7CFA"/>
    <w:rsid w:val="00BC4762"/>
    <w:rsid w:val="00BC5653"/>
    <w:rsid w:val="00BC5F74"/>
    <w:rsid w:val="00BD3AFB"/>
    <w:rsid w:val="00BD3FB5"/>
    <w:rsid w:val="00BD61A8"/>
    <w:rsid w:val="00BD636D"/>
    <w:rsid w:val="00BD6B07"/>
    <w:rsid w:val="00BD7E09"/>
    <w:rsid w:val="00BE4284"/>
    <w:rsid w:val="00BE5268"/>
    <w:rsid w:val="00BF4366"/>
    <w:rsid w:val="00C071DF"/>
    <w:rsid w:val="00C1048D"/>
    <w:rsid w:val="00C10AE9"/>
    <w:rsid w:val="00C116E7"/>
    <w:rsid w:val="00C11753"/>
    <w:rsid w:val="00C131FA"/>
    <w:rsid w:val="00C21C84"/>
    <w:rsid w:val="00C221E8"/>
    <w:rsid w:val="00C2324C"/>
    <w:rsid w:val="00C24B46"/>
    <w:rsid w:val="00C31573"/>
    <w:rsid w:val="00C32939"/>
    <w:rsid w:val="00C42017"/>
    <w:rsid w:val="00C42A76"/>
    <w:rsid w:val="00C47A73"/>
    <w:rsid w:val="00C54D95"/>
    <w:rsid w:val="00C563B9"/>
    <w:rsid w:val="00C63A87"/>
    <w:rsid w:val="00C669BB"/>
    <w:rsid w:val="00C6760F"/>
    <w:rsid w:val="00C70E12"/>
    <w:rsid w:val="00C7253C"/>
    <w:rsid w:val="00C80D82"/>
    <w:rsid w:val="00C81158"/>
    <w:rsid w:val="00C85977"/>
    <w:rsid w:val="00C864DF"/>
    <w:rsid w:val="00C900F9"/>
    <w:rsid w:val="00C91C1B"/>
    <w:rsid w:val="00C954FF"/>
    <w:rsid w:val="00CA15F8"/>
    <w:rsid w:val="00CA3906"/>
    <w:rsid w:val="00CB59CE"/>
    <w:rsid w:val="00CC46D5"/>
    <w:rsid w:val="00CC57D1"/>
    <w:rsid w:val="00CC68B7"/>
    <w:rsid w:val="00CC7DF1"/>
    <w:rsid w:val="00CD0BEB"/>
    <w:rsid w:val="00CD49B1"/>
    <w:rsid w:val="00CD4BB9"/>
    <w:rsid w:val="00CD5AFF"/>
    <w:rsid w:val="00CD6273"/>
    <w:rsid w:val="00CD6E72"/>
    <w:rsid w:val="00CE00C5"/>
    <w:rsid w:val="00CE09E0"/>
    <w:rsid w:val="00CE4E75"/>
    <w:rsid w:val="00CE7CCB"/>
    <w:rsid w:val="00CF677B"/>
    <w:rsid w:val="00CF6B44"/>
    <w:rsid w:val="00D10444"/>
    <w:rsid w:val="00D1182C"/>
    <w:rsid w:val="00D13F7C"/>
    <w:rsid w:val="00D175F0"/>
    <w:rsid w:val="00D21140"/>
    <w:rsid w:val="00D2187D"/>
    <w:rsid w:val="00D225E6"/>
    <w:rsid w:val="00D2286B"/>
    <w:rsid w:val="00D229AE"/>
    <w:rsid w:val="00D2445C"/>
    <w:rsid w:val="00D32232"/>
    <w:rsid w:val="00D3259F"/>
    <w:rsid w:val="00D37923"/>
    <w:rsid w:val="00D40835"/>
    <w:rsid w:val="00D41C87"/>
    <w:rsid w:val="00D45626"/>
    <w:rsid w:val="00D45F7E"/>
    <w:rsid w:val="00D515A8"/>
    <w:rsid w:val="00D60109"/>
    <w:rsid w:val="00D612AD"/>
    <w:rsid w:val="00D61C82"/>
    <w:rsid w:val="00D63E3B"/>
    <w:rsid w:val="00D70EE7"/>
    <w:rsid w:val="00D8174C"/>
    <w:rsid w:val="00D8294E"/>
    <w:rsid w:val="00D84DA5"/>
    <w:rsid w:val="00D860F5"/>
    <w:rsid w:val="00D864B3"/>
    <w:rsid w:val="00D8769A"/>
    <w:rsid w:val="00D90385"/>
    <w:rsid w:val="00D94927"/>
    <w:rsid w:val="00D96AFC"/>
    <w:rsid w:val="00DA7A07"/>
    <w:rsid w:val="00DB4372"/>
    <w:rsid w:val="00DB43A3"/>
    <w:rsid w:val="00DB46C6"/>
    <w:rsid w:val="00DC21CA"/>
    <w:rsid w:val="00DC317B"/>
    <w:rsid w:val="00DD1514"/>
    <w:rsid w:val="00DD2426"/>
    <w:rsid w:val="00DD24C1"/>
    <w:rsid w:val="00DD47CD"/>
    <w:rsid w:val="00DD4B6D"/>
    <w:rsid w:val="00DD61CE"/>
    <w:rsid w:val="00DD7997"/>
    <w:rsid w:val="00DE11A8"/>
    <w:rsid w:val="00DE3D82"/>
    <w:rsid w:val="00DE3FDC"/>
    <w:rsid w:val="00DF37D9"/>
    <w:rsid w:val="00DF3B1F"/>
    <w:rsid w:val="00DF6BC5"/>
    <w:rsid w:val="00E023EC"/>
    <w:rsid w:val="00E0393B"/>
    <w:rsid w:val="00E04129"/>
    <w:rsid w:val="00E05D3B"/>
    <w:rsid w:val="00E10568"/>
    <w:rsid w:val="00E10A0A"/>
    <w:rsid w:val="00E12DA9"/>
    <w:rsid w:val="00E2147D"/>
    <w:rsid w:val="00E2151A"/>
    <w:rsid w:val="00E23CAD"/>
    <w:rsid w:val="00E26BB1"/>
    <w:rsid w:val="00E300FF"/>
    <w:rsid w:val="00E30EE3"/>
    <w:rsid w:val="00E33AF7"/>
    <w:rsid w:val="00E347A5"/>
    <w:rsid w:val="00E352B2"/>
    <w:rsid w:val="00E41DF5"/>
    <w:rsid w:val="00E44E82"/>
    <w:rsid w:val="00E47938"/>
    <w:rsid w:val="00E54C82"/>
    <w:rsid w:val="00E5649E"/>
    <w:rsid w:val="00E572AC"/>
    <w:rsid w:val="00E64875"/>
    <w:rsid w:val="00E73632"/>
    <w:rsid w:val="00E737C5"/>
    <w:rsid w:val="00E74BF2"/>
    <w:rsid w:val="00E775D4"/>
    <w:rsid w:val="00E778C7"/>
    <w:rsid w:val="00E85A43"/>
    <w:rsid w:val="00E864B6"/>
    <w:rsid w:val="00E86518"/>
    <w:rsid w:val="00E93088"/>
    <w:rsid w:val="00EA449E"/>
    <w:rsid w:val="00EA5B4A"/>
    <w:rsid w:val="00EA5B7D"/>
    <w:rsid w:val="00EA6F84"/>
    <w:rsid w:val="00EB0437"/>
    <w:rsid w:val="00EB1590"/>
    <w:rsid w:val="00EB43EB"/>
    <w:rsid w:val="00EB48ED"/>
    <w:rsid w:val="00EB6F18"/>
    <w:rsid w:val="00EC004B"/>
    <w:rsid w:val="00EC0D5F"/>
    <w:rsid w:val="00EC5968"/>
    <w:rsid w:val="00EC76C1"/>
    <w:rsid w:val="00ED16A8"/>
    <w:rsid w:val="00ED3AEB"/>
    <w:rsid w:val="00ED56DE"/>
    <w:rsid w:val="00ED68C1"/>
    <w:rsid w:val="00EE063C"/>
    <w:rsid w:val="00EE45D0"/>
    <w:rsid w:val="00EE52E7"/>
    <w:rsid w:val="00EF2635"/>
    <w:rsid w:val="00EF4D9B"/>
    <w:rsid w:val="00EF7C73"/>
    <w:rsid w:val="00F02AC2"/>
    <w:rsid w:val="00F06325"/>
    <w:rsid w:val="00F135CB"/>
    <w:rsid w:val="00F13EF1"/>
    <w:rsid w:val="00F15DF0"/>
    <w:rsid w:val="00F209FD"/>
    <w:rsid w:val="00F22F1D"/>
    <w:rsid w:val="00F241E5"/>
    <w:rsid w:val="00F266BF"/>
    <w:rsid w:val="00F27ACF"/>
    <w:rsid w:val="00F31CDC"/>
    <w:rsid w:val="00F338A5"/>
    <w:rsid w:val="00F34FCD"/>
    <w:rsid w:val="00F36382"/>
    <w:rsid w:val="00F40DBC"/>
    <w:rsid w:val="00F42C6B"/>
    <w:rsid w:val="00F43419"/>
    <w:rsid w:val="00F45903"/>
    <w:rsid w:val="00F54A1C"/>
    <w:rsid w:val="00F56A06"/>
    <w:rsid w:val="00F60C86"/>
    <w:rsid w:val="00F62DA1"/>
    <w:rsid w:val="00F70090"/>
    <w:rsid w:val="00F70404"/>
    <w:rsid w:val="00F762D1"/>
    <w:rsid w:val="00F80502"/>
    <w:rsid w:val="00F8477A"/>
    <w:rsid w:val="00F84A3E"/>
    <w:rsid w:val="00F92940"/>
    <w:rsid w:val="00F95332"/>
    <w:rsid w:val="00F95FC0"/>
    <w:rsid w:val="00FA2220"/>
    <w:rsid w:val="00FA3A64"/>
    <w:rsid w:val="00FA55C8"/>
    <w:rsid w:val="00FA5D67"/>
    <w:rsid w:val="00FA6489"/>
    <w:rsid w:val="00FB0429"/>
    <w:rsid w:val="00FB3718"/>
    <w:rsid w:val="00FB5CE4"/>
    <w:rsid w:val="00FB6549"/>
    <w:rsid w:val="00FC15D2"/>
    <w:rsid w:val="00FC16F7"/>
    <w:rsid w:val="00FC177F"/>
    <w:rsid w:val="00FC4CDD"/>
    <w:rsid w:val="00FC5AEF"/>
    <w:rsid w:val="00FD1B17"/>
    <w:rsid w:val="00FD218F"/>
    <w:rsid w:val="00FD560E"/>
    <w:rsid w:val="00FD77E1"/>
    <w:rsid w:val="00FE33AC"/>
    <w:rsid w:val="00FE4C1F"/>
    <w:rsid w:val="00FE67DE"/>
    <w:rsid w:val="00FF0CC8"/>
    <w:rsid w:val="00FF37B9"/>
    <w:rsid w:val="00FF3CCA"/>
    <w:rsid w:val="00FF59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3C4C38F"/>
  <w15:docId w15:val="{D32B4654-E48E-48E8-A7BD-5C162522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36307"/>
    <w:pPr>
      <w:suppressAutoHyphens/>
    </w:pPr>
    <w:rPr>
      <w:sz w:val="24"/>
      <w:szCs w:val="24"/>
      <w:lang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sid w:val="00636307"/>
    <w:rPr>
      <w:rFonts w:ascii="Symbol" w:hAnsi="Symbol" w:cs="Symbol"/>
    </w:rPr>
  </w:style>
  <w:style w:type="character" w:customStyle="1" w:styleId="WW8Num1z2">
    <w:name w:val="WW8Num1z2"/>
    <w:rsid w:val="00636307"/>
    <w:rPr>
      <w:rFonts w:ascii="Courier New" w:hAnsi="Courier New" w:cs="Courier New"/>
    </w:rPr>
  </w:style>
  <w:style w:type="character" w:customStyle="1" w:styleId="WW8Num1z3">
    <w:name w:val="WW8Num1z3"/>
    <w:rsid w:val="00636307"/>
    <w:rPr>
      <w:rFonts w:ascii="Wingdings" w:hAnsi="Wingdings" w:cs="Wingdings"/>
    </w:rPr>
  </w:style>
  <w:style w:type="character" w:customStyle="1" w:styleId="WW8Num3z0">
    <w:name w:val="WW8Num3z0"/>
    <w:rsid w:val="00636307"/>
    <w:rPr>
      <w:rFonts w:ascii="Symbol" w:hAnsi="Symbol" w:cs="Symbol"/>
      <w:color w:val="auto"/>
      <w:sz w:val="20"/>
    </w:rPr>
  </w:style>
  <w:style w:type="character" w:customStyle="1" w:styleId="WW8Num3z1">
    <w:name w:val="WW8Num3z1"/>
    <w:rsid w:val="00636307"/>
    <w:rPr>
      <w:rFonts w:ascii="Courier New" w:hAnsi="Courier New" w:cs="Courier New"/>
    </w:rPr>
  </w:style>
  <w:style w:type="character" w:customStyle="1" w:styleId="WW8Num3z2">
    <w:name w:val="WW8Num3z2"/>
    <w:rsid w:val="00636307"/>
    <w:rPr>
      <w:rFonts w:ascii="Wingdings" w:hAnsi="Wingdings" w:cs="Wingdings"/>
    </w:rPr>
  </w:style>
  <w:style w:type="character" w:customStyle="1" w:styleId="WW8Num4z0">
    <w:name w:val="WW8Num4z0"/>
    <w:rsid w:val="00636307"/>
    <w:rPr>
      <w:rFonts w:ascii="Symbol" w:hAnsi="Symbol" w:cs="Symbol"/>
    </w:rPr>
  </w:style>
  <w:style w:type="character" w:customStyle="1" w:styleId="WW8Num5z0">
    <w:name w:val="WW8Num5z0"/>
    <w:rsid w:val="00636307"/>
    <w:rPr>
      <w:rFonts w:ascii="Times" w:hAnsi="Times" w:cs="Times"/>
      <w:kern w:val="1"/>
    </w:rPr>
  </w:style>
  <w:style w:type="character" w:customStyle="1" w:styleId="WW8Num5z1">
    <w:name w:val="WW8Num5z1"/>
    <w:rsid w:val="00636307"/>
    <w:rPr>
      <w:rFonts w:ascii="Courier New" w:hAnsi="Courier New" w:cs="Courier New"/>
    </w:rPr>
  </w:style>
  <w:style w:type="character" w:customStyle="1" w:styleId="WW8Num5z2">
    <w:name w:val="WW8Num5z2"/>
    <w:rsid w:val="00636307"/>
    <w:rPr>
      <w:rFonts w:ascii="Wingdings" w:hAnsi="Wingdings" w:cs="Wingdings"/>
    </w:rPr>
  </w:style>
  <w:style w:type="character" w:customStyle="1" w:styleId="WW8Num7z0">
    <w:name w:val="WW8Num7z0"/>
    <w:rsid w:val="00636307"/>
    <w:rPr>
      <w:rFonts w:ascii="Symbol" w:hAnsi="Symbol" w:cs="Symbol"/>
    </w:rPr>
  </w:style>
  <w:style w:type="character" w:customStyle="1" w:styleId="WW8Num7z1">
    <w:name w:val="WW8Num7z1"/>
    <w:rsid w:val="00636307"/>
    <w:rPr>
      <w:rFonts w:ascii="Courier New" w:hAnsi="Courier New" w:cs="Courier New"/>
    </w:rPr>
  </w:style>
  <w:style w:type="character" w:customStyle="1" w:styleId="WW8Num7z2">
    <w:name w:val="WW8Num7z2"/>
    <w:rsid w:val="00636307"/>
    <w:rPr>
      <w:rFonts w:ascii="Wingdings" w:hAnsi="Wingdings" w:cs="Wingdings"/>
    </w:rPr>
  </w:style>
  <w:style w:type="character" w:customStyle="1" w:styleId="Carpredefinitoparagrafo3">
    <w:name w:val="Car. predefinito paragrafo3"/>
    <w:rsid w:val="00636307"/>
  </w:style>
  <w:style w:type="character" w:customStyle="1" w:styleId="WW8Num3z3">
    <w:name w:val="WW8Num3z3"/>
    <w:rsid w:val="00636307"/>
    <w:rPr>
      <w:rFonts w:ascii="Symbol" w:hAnsi="Symbol" w:cs="Symbol"/>
    </w:rPr>
  </w:style>
  <w:style w:type="character" w:customStyle="1" w:styleId="WW8Num4z1">
    <w:name w:val="WW8Num4z1"/>
    <w:rsid w:val="00636307"/>
    <w:rPr>
      <w:rFonts w:ascii="Courier New" w:hAnsi="Courier New" w:cs="Courier New"/>
    </w:rPr>
  </w:style>
  <w:style w:type="character" w:customStyle="1" w:styleId="WW8Num4z2">
    <w:name w:val="WW8Num4z2"/>
    <w:rsid w:val="00636307"/>
    <w:rPr>
      <w:rFonts w:ascii="Bookshelf Symbol 7" w:hAnsi="Bookshelf Symbol 7" w:cs="Bookshelf Symbol 7"/>
    </w:rPr>
  </w:style>
  <w:style w:type="character" w:customStyle="1" w:styleId="WW-Carpredefinitoparagrafo">
    <w:name w:val="WW-Car. predefinito paragrafo"/>
    <w:rsid w:val="00636307"/>
  </w:style>
  <w:style w:type="character" w:customStyle="1" w:styleId="Carpredefinitoparagrafo2">
    <w:name w:val="Car. predefinito paragrafo2"/>
    <w:rsid w:val="00636307"/>
  </w:style>
  <w:style w:type="character" w:customStyle="1" w:styleId="Absatz-Standardschriftart">
    <w:name w:val="Absatz-Standardschriftart"/>
    <w:rsid w:val="00636307"/>
  </w:style>
  <w:style w:type="character" w:customStyle="1" w:styleId="WW8Num2z0">
    <w:name w:val="WW8Num2z0"/>
    <w:rsid w:val="00636307"/>
    <w:rPr>
      <w:rFonts w:ascii="Times" w:hAnsi="Times" w:cs="Times"/>
      <w:kern w:val="1"/>
    </w:rPr>
  </w:style>
  <w:style w:type="character" w:customStyle="1" w:styleId="WW8Num2z1">
    <w:name w:val="WW8Num2z1"/>
    <w:rsid w:val="00636307"/>
    <w:rPr>
      <w:rFonts w:ascii="Courier New" w:hAnsi="Courier New" w:cs="Courier New"/>
    </w:rPr>
  </w:style>
  <w:style w:type="character" w:customStyle="1" w:styleId="WW8Num2z2">
    <w:name w:val="WW8Num2z2"/>
    <w:rsid w:val="00636307"/>
    <w:rPr>
      <w:rFonts w:ascii="Wingdings" w:hAnsi="Wingdings" w:cs="Wingdings"/>
    </w:rPr>
  </w:style>
  <w:style w:type="character" w:customStyle="1" w:styleId="WW8Num2z3">
    <w:name w:val="WW8Num2z3"/>
    <w:rsid w:val="00636307"/>
    <w:rPr>
      <w:rFonts w:ascii="Symbol" w:hAnsi="Symbol" w:cs="Symbol"/>
    </w:rPr>
  </w:style>
  <w:style w:type="character" w:customStyle="1" w:styleId="WW8Num5z3">
    <w:name w:val="WW8Num5z3"/>
    <w:rsid w:val="00636307"/>
    <w:rPr>
      <w:rFonts w:ascii="Symbol" w:hAnsi="Symbol" w:cs="Symbol"/>
    </w:rPr>
  </w:style>
  <w:style w:type="character" w:customStyle="1" w:styleId="WW8Num6z0">
    <w:name w:val="WW8Num6z0"/>
    <w:rsid w:val="00636307"/>
    <w:rPr>
      <w:rFonts w:ascii="Symbol" w:hAnsi="Symbol" w:cs="Symbol"/>
    </w:rPr>
  </w:style>
  <w:style w:type="character" w:customStyle="1" w:styleId="WW8Num6z1">
    <w:name w:val="WW8Num6z1"/>
    <w:rsid w:val="00636307"/>
    <w:rPr>
      <w:rFonts w:ascii="Courier New" w:hAnsi="Courier New" w:cs="Courier New"/>
    </w:rPr>
  </w:style>
  <w:style w:type="character" w:customStyle="1" w:styleId="WW8Num6z2">
    <w:name w:val="WW8Num6z2"/>
    <w:rsid w:val="00636307"/>
    <w:rPr>
      <w:rFonts w:ascii="Wingdings" w:hAnsi="Wingdings" w:cs="Wingdings"/>
    </w:rPr>
  </w:style>
  <w:style w:type="character" w:customStyle="1" w:styleId="WW8Num8z0">
    <w:name w:val="WW8Num8z0"/>
    <w:rsid w:val="00636307"/>
    <w:rPr>
      <w:rFonts w:ascii="Symbol" w:hAnsi="Symbol" w:cs="Symbol"/>
    </w:rPr>
  </w:style>
  <w:style w:type="character" w:customStyle="1" w:styleId="WW8Num8z1">
    <w:name w:val="WW8Num8z1"/>
    <w:rsid w:val="00636307"/>
    <w:rPr>
      <w:rFonts w:ascii="Courier New" w:hAnsi="Courier New" w:cs="Courier New"/>
    </w:rPr>
  </w:style>
  <w:style w:type="character" w:customStyle="1" w:styleId="WW8Num8z2">
    <w:name w:val="WW8Num8z2"/>
    <w:rsid w:val="00636307"/>
    <w:rPr>
      <w:rFonts w:ascii="Wingdings" w:hAnsi="Wingdings" w:cs="Wingdings"/>
    </w:rPr>
  </w:style>
  <w:style w:type="character" w:customStyle="1" w:styleId="WW8Num9z0">
    <w:name w:val="WW8Num9z0"/>
    <w:rsid w:val="00636307"/>
    <w:rPr>
      <w:rFonts w:ascii="Symbol" w:hAnsi="Symbol" w:cs="Symbol"/>
    </w:rPr>
  </w:style>
  <w:style w:type="character" w:customStyle="1" w:styleId="WW8Num9z1">
    <w:name w:val="WW8Num9z1"/>
    <w:rsid w:val="00636307"/>
    <w:rPr>
      <w:rFonts w:ascii="Courier New" w:hAnsi="Courier New" w:cs="Courier New"/>
    </w:rPr>
  </w:style>
  <w:style w:type="character" w:customStyle="1" w:styleId="WW8Num10z1">
    <w:name w:val="WW8Num10z1"/>
    <w:rsid w:val="00636307"/>
    <w:rPr>
      <w:rFonts w:ascii="Courier New" w:hAnsi="Courier New" w:cs="Courier New"/>
    </w:rPr>
  </w:style>
  <w:style w:type="character" w:customStyle="1" w:styleId="WW8Num10z2">
    <w:name w:val="WW8Num10z2"/>
    <w:rsid w:val="00636307"/>
    <w:rPr>
      <w:rFonts w:ascii="Wingdings" w:hAnsi="Wingdings" w:cs="Wingdings"/>
    </w:rPr>
  </w:style>
  <w:style w:type="character" w:customStyle="1" w:styleId="WW8Num10z3">
    <w:name w:val="WW8Num10z3"/>
    <w:rsid w:val="00636307"/>
    <w:rPr>
      <w:rFonts w:ascii="Symbol" w:hAnsi="Symbol" w:cs="Symbol"/>
    </w:rPr>
  </w:style>
  <w:style w:type="character" w:customStyle="1" w:styleId="WW8Num11z1">
    <w:name w:val="WW8Num11z1"/>
    <w:rsid w:val="00636307"/>
    <w:rPr>
      <w:rFonts w:ascii="Symbol" w:hAnsi="Symbol" w:cs="Symbol"/>
    </w:rPr>
  </w:style>
  <w:style w:type="character" w:customStyle="1" w:styleId="WW8Num14z0">
    <w:name w:val="WW8Num14z0"/>
    <w:rsid w:val="00636307"/>
    <w:rPr>
      <w:rFonts w:ascii="Times New Roman" w:eastAsia="Times New Roman" w:hAnsi="Times New Roman" w:cs="Times New Roman"/>
      <w:b/>
    </w:rPr>
  </w:style>
  <w:style w:type="character" w:customStyle="1" w:styleId="WW8Num14z1">
    <w:name w:val="WW8Num14z1"/>
    <w:rsid w:val="00636307"/>
    <w:rPr>
      <w:rFonts w:ascii="Courier New" w:hAnsi="Courier New" w:cs="Courier New"/>
    </w:rPr>
  </w:style>
  <w:style w:type="character" w:customStyle="1" w:styleId="WW8Num14z2">
    <w:name w:val="WW8Num14z2"/>
    <w:rsid w:val="00636307"/>
    <w:rPr>
      <w:rFonts w:ascii="Wingdings" w:hAnsi="Wingdings" w:cs="Wingdings"/>
    </w:rPr>
  </w:style>
  <w:style w:type="character" w:customStyle="1" w:styleId="WW8Num14z3">
    <w:name w:val="WW8Num14z3"/>
    <w:rsid w:val="00636307"/>
    <w:rPr>
      <w:rFonts w:ascii="Symbol" w:hAnsi="Symbol" w:cs="Symbol"/>
    </w:rPr>
  </w:style>
  <w:style w:type="character" w:customStyle="1" w:styleId="WW8Num15z0">
    <w:name w:val="WW8Num15z0"/>
    <w:rsid w:val="00636307"/>
    <w:rPr>
      <w:rFonts w:ascii="Times New Roman" w:eastAsia="Times New Roman" w:hAnsi="Times New Roman" w:cs="Times New Roman"/>
    </w:rPr>
  </w:style>
  <w:style w:type="character" w:customStyle="1" w:styleId="WW8Num15z1">
    <w:name w:val="WW8Num15z1"/>
    <w:rsid w:val="00636307"/>
    <w:rPr>
      <w:rFonts w:ascii="Courier New" w:hAnsi="Courier New" w:cs="Courier New"/>
    </w:rPr>
  </w:style>
  <w:style w:type="character" w:customStyle="1" w:styleId="WW8Num15z2">
    <w:name w:val="WW8Num15z2"/>
    <w:rsid w:val="00636307"/>
    <w:rPr>
      <w:rFonts w:ascii="Wingdings" w:hAnsi="Wingdings" w:cs="Wingdings"/>
    </w:rPr>
  </w:style>
  <w:style w:type="character" w:customStyle="1" w:styleId="WW8Num15z3">
    <w:name w:val="WW8Num15z3"/>
    <w:rsid w:val="00636307"/>
    <w:rPr>
      <w:rFonts w:ascii="Symbol" w:hAnsi="Symbol" w:cs="Symbol"/>
    </w:rPr>
  </w:style>
  <w:style w:type="character" w:customStyle="1" w:styleId="WW8Num17z0">
    <w:name w:val="WW8Num17z0"/>
    <w:rsid w:val="00636307"/>
    <w:rPr>
      <w:rFonts w:ascii="Times" w:hAnsi="Times" w:cs="Times"/>
      <w:kern w:val="1"/>
    </w:rPr>
  </w:style>
  <w:style w:type="character" w:customStyle="1" w:styleId="WW8Num17z1">
    <w:name w:val="WW8Num17z1"/>
    <w:rsid w:val="00636307"/>
    <w:rPr>
      <w:rFonts w:ascii="Courier New" w:hAnsi="Courier New" w:cs="Courier New"/>
    </w:rPr>
  </w:style>
  <w:style w:type="character" w:customStyle="1" w:styleId="WW8Num17z2">
    <w:name w:val="WW8Num17z2"/>
    <w:rsid w:val="00636307"/>
    <w:rPr>
      <w:rFonts w:ascii="Wingdings" w:hAnsi="Wingdings" w:cs="Wingdings"/>
    </w:rPr>
  </w:style>
  <w:style w:type="character" w:customStyle="1" w:styleId="WW8Num17z3">
    <w:name w:val="WW8Num17z3"/>
    <w:rsid w:val="00636307"/>
    <w:rPr>
      <w:rFonts w:ascii="Symbol" w:hAnsi="Symbol" w:cs="Symbol"/>
    </w:rPr>
  </w:style>
  <w:style w:type="character" w:customStyle="1" w:styleId="WW8Num18z1">
    <w:name w:val="WW8Num18z1"/>
    <w:rsid w:val="00636307"/>
    <w:rPr>
      <w:rFonts w:ascii="Courier New" w:hAnsi="Courier New" w:cs="Courier New"/>
    </w:rPr>
  </w:style>
  <w:style w:type="character" w:customStyle="1" w:styleId="WW8Num18z2">
    <w:name w:val="WW8Num18z2"/>
    <w:rsid w:val="00636307"/>
    <w:rPr>
      <w:rFonts w:ascii="Wingdings" w:hAnsi="Wingdings" w:cs="Wingdings"/>
    </w:rPr>
  </w:style>
  <w:style w:type="character" w:customStyle="1" w:styleId="WW8Num18z3">
    <w:name w:val="WW8Num18z3"/>
    <w:rsid w:val="00636307"/>
    <w:rPr>
      <w:rFonts w:ascii="Symbol" w:hAnsi="Symbol" w:cs="Symbol"/>
    </w:rPr>
  </w:style>
  <w:style w:type="character" w:customStyle="1" w:styleId="WW8Num19z0">
    <w:name w:val="WW8Num19z0"/>
    <w:rsid w:val="00636307"/>
    <w:rPr>
      <w:rFonts w:ascii="Times" w:hAnsi="Times" w:cs="Times"/>
      <w:kern w:val="1"/>
    </w:rPr>
  </w:style>
  <w:style w:type="character" w:customStyle="1" w:styleId="WW8Num19z1">
    <w:name w:val="WW8Num19z1"/>
    <w:rsid w:val="00636307"/>
    <w:rPr>
      <w:rFonts w:ascii="Courier New" w:hAnsi="Courier New" w:cs="Courier New"/>
    </w:rPr>
  </w:style>
  <w:style w:type="character" w:customStyle="1" w:styleId="WW8Num19z2">
    <w:name w:val="WW8Num19z2"/>
    <w:rsid w:val="00636307"/>
    <w:rPr>
      <w:rFonts w:ascii="Wingdings" w:hAnsi="Wingdings" w:cs="Wingdings"/>
    </w:rPr>
  </w:style>
  <w:style w:type="character" w:customStyle="1" w:styleId="WW8Num19z3">
    <w:name w:val="WW8Num19z3"/>
    <w:rsid w:val="00636307"/>
    <w:rPr>
      <w:rFonts w:ascii="Symbol" w:hAnsi="Symbol" w:cs="Symbol"/>
    </w:rPr>
  </w:style>
  <w:style w:type="character" w:customStyle="1" w:styleId="WW8Num20z0">
    <w:name w:val="WW8Num20z0"/>
    <w:rsid w:val="00636307"/>
    <w:rPr>
      <w:rFonts w:ascii="Times" w:hAnsi="Times" w:cs="Times"/>
      <w:kern w:val="1"/>
    </w:rPr>
  </w:style>
  <w:style w:type="character" w:customStyle="1" w:styleId="WW8Num20z1">
    <w:name w:val="WW8Num20z1"/>
    <w:rsid w:val="00636307"/>
    <w:rPr>
      <w:rFonts w:ascii="Courier New" w:hAnsi="Courier New" w:cs="Courier New"/>
    </w:rPr>
  </w:style>
  <w:style w:type="character" w:customStyle="1" w:styleId="WW8Num20z2">
    <w:name w:val="WW8Num20z2"/>
    <w:rsid w:val="00636307"/>
    <w:rPr>
      <w:rFonts w:ascii="Wingdings" w:hAnsi="Wingdings" w:cs="Wingdings"/>
    </w:rPr>
  </w:style>
  <w:style w:type="character" w:customStyle="1" w:styleId="WW8Num20z3">
    <w:name w:val="WW8Num20z3"/>
    <w:rsid w:val="00636307"/>
    <w:rPr>
      <w:rFonts w:ascii="Symbol" w:hAnsi="Symbol" w:cs="Symbol"/>
    </w:rPr>
  </w:style>
  <w:style w:type="character" w:customStyle="1" w:styleId="WW8Num21z0">
    <w:name w:val="WW8Num21z0"/>
    <w:rsid w:val="00636307"/>
    <w:rPr>
      <w:rFonts w:ascii="Symbol" w:hAnsi="Symbol" w:cs="Symbol"/>
    </w:rPr>
  </w:style>
  <w:style w:type="character" w:customStyle="1" w:styleId="WW8Num21z1">
    <w:name w:val="WW8Num21z1"/>
    <w:rsid w:val="00636307"/>
    <w:rPr>
      <w:rFonts w:ascii="Courier New" w:hAnsi="Courier New" w:cs="Courier New"/>
    </w:rPr>
  </w:style>
  <w:style w:type="character" w:customStyle="1" w:styleId="WW8Num24z0">
    <w:name w:val="WW8Num24z0"/>
    <w:rsid w:val="00636307"/>
    <w:rPr>
      <w:rFonts w:ascii="Times" w:hAnsi="Times" w:cs="Times"/>
      <w:kern w:val="1"/>
    </w:rPr>
  </w:style>
  <w:style w:type="character" w:customStyle="1" w:styleId="WW8Num24z1">
    <w:name w:val="WW8Num24z1"/>
    <w:rsid w:val="00636307"/>
    <w:rPr>
      <w:rFonts w:ascii="Courier New" w:hAnsi="Courier New" w:cs="Courier New"/>
    </w:rPr>
  </w:style>
  <w:style w:type="character" w:customStyle="1" w:styleId="WW8Num24z2">
    <w:name w:val="WW8Num24z2"/>
    <w:rsid w:val="00636307"/>
    <w:rPr>
      <w:rFonts w:ascii="Wingdings" w:hAnsi="Wingdings" w:cs="Wingdings"/>
    </w:rPr>
  </w:style>
  <w:style w:type="character" w:customStyle="1" w:styleId="WW8Num24z3">
    <w:name w:val="WW8Num24z3"/>
    <w:rsid w:val="00636307"/>
    <w:rPr>
      <w:rFonts w:ascii="Symbol" w:hAnsi="Symbol" w:cs="Symbol"/>
    </w:rPr>
  </w:style>
  <w:style w:type="character" w:customStyle="1" w:styleId="Carpredefinitoparagrafo1">
    <w:name w:val="Car. predefinito paragrafo1"/>
    <w:rsid w:val="00636307"/>
  </w:style>
  <w:style w:type="character" w:customStyle="1" w:styleId="Rimandocommento1">
    <w:name w:val="Rimando commento1"/>
    <w:rsid w:val="00636307"/>
    <w:rPr>
      <w:sz w:val="16"/>
      <w:szCs w:val="16"/>
    </w:rPr>
  </w:style>
  <w:style w:type="character" w:customStyle="1" w:styleId="googqs-tidbit1">
    <w:name w:val="goog_qs-tidbit1"/>
    <w:rsid w:val="00636307"/>
    <w:rPr>
      <w:vanish w:val="0"/>
    </w:rPr>
  </w:style>
  <w:style w:type="character" w:styleId="CodiceHTML">
    <w:name w:val="HTML Code"/>
    <w:rsid w:val="00636307"/>
    <w:rPr>
      <w:rFonts w:ascii="Courier New" w:eastAsia="Times New Roman" w:hAnsi="Courier New" w:cs="Courier New"/>
      <w:sz w:val="20"/>
      <w:szCs w:val="20"/>
    </w:rPr>
  </w:style>
  <w:style w:type="character" w:styleId="Enfasicorsivo">
    <w:name w:val="Emphasis"/>
    <w:qFormat/>
    <w:rsid w:val="00636307"/>
    <w:rPr>
      <w:i/>
      <w:iCs/>
    </w:rPr>
  </w:style>
  <w:style w:type="character" w:styleId="Numeropagina">
    <w:name w:val="page number"/>
    <w:rsid w:val="00636307"/>
  </w:style>
  <w:style w:type="paragraph" w:customStyle="1" w:styleId="Intestazione4">
    <w:name w:val="Intestazione4"/>
    <w:basedOn w:val="Normale"/>
    <w:next w:val="Corpotesto"/>
    <w:rsid w:val="00636307"/>
    <w:pPr>
      <w:keepNext/>
      <w:spacing w:before="240" w:after="120"/>
    </w:pPr>
    <w:rPr>
      <w:rFonts w:ascii="Arial" w:eastAsia="Droid Sans" w:hAnsi="Arial" w:cs="FreeSans"/>
      <w:sz w:val="28"/>
      <w:szCs w:val="28"/>
    </w:rPr>
  </w:style>
  <w:style w:type="paragraph" w:styleId="Corpotesto">
    <w:name w:val="Body Text"/>
    <w:basedOn w:val="Normale"/>
    <w:rsid w:val="00636307"/>
    <w:pPr>
      <w:spacing w:after="120"/>
    </w:pPr>
  </w:style>
  <w:style w:type="paragraph" w:styleId="Elenco">
    <w:name w:val="List"/>
    <w:basedOn w:val="Corpotesto"/>
    <w:rsid w:val="00636307"/>
    <w:rPr>
      <w:rFonts w:cs="Lohit Hindi"/>
    </w:rPr>
  </w:style>
  <w:style w:type="paragraph" w:styleId="Didascalia">
    <w:name w:val="caption"/>
    <w:basedOn w:val="Normale"/>
    <w:qFormat/>
    <w:rsid w:val="00636307"/>
    <w:pPr>
      <w:suppressLineNumbers/>
      <w:spacing w:before="120" w:after="120"/>
    </w:pPr>
    <w:rPr>
      <w:rFonts w:cs="Lohit Hindi"/>
      <w:i/>
      <w:iCs/>
    </w:rPr>
  </w:style>
  <w:style w:type="paragraph" w:customStyle="1" w:styleId="Indice">
    <w:name w:val="Indice"/>
    <w:basedOn w:val="Normale"/>
    <w:rsid w:val="00636307"/>
    <w:pPr>
      <w:suppressLineNumbers/>
    </w:pPr>
    <w:rPr>
      <w:rFonts w:cs="Lohit Hindi"/>
    </w:rPr>
  </w:style>
  <w:style w:type="paragraph" w:customStyle="1" w:styleId="Intestazione3">
    <w:name w:val="Intestazione3"/>
    <w:basedOn w:val="Normale"/>
    <w:next w:val="Corpotesto"/>
    <w:rsid w:val="00636307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customStyle="1" w:styleId="Intestazione2">
    <w:name w:val="Intestazione2"/>
    <w:basedOn w:val="Normale"/>
    <w:next w:val="Corpotesto"/>
    <w:rsid w:val="0063630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Didascalia2">
    <w:name w:val="Didascalia2"/>
    <w:basedOn w:val="Normale"/>
    <w:rsid w:val="00636307"/>
    <w:pPr>
      <w:suppressLineNumbers/>
      <w:spacing w:before="120" w:after="120"/>
    </w:pPr>
    <w:rPr>
      <w:rFonts w:cs="Mangal"/>
      <w:i/>
      <w:iCs/>
    </w:rPr>
  </w:style>
  <w:style w:type="paragraph" w:customStyle="1" w:styleId="Intestazione1">
    <w:name w:val="Intestazione1"/>
    <w:basedOn w:val="Normale"/>
    <w:next w:val="Corpotesto"/>
    <w:rsid w:val="006363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jc w:val="center"/>
    </w:pPr>
    <w:rPr>
      <w:b/>
      <w:bCs/>
      <w:i/>
      <w:iCs/>
    </w:rPr>
  </w:style>
  <w:style w:type="paragraph" w:customStyle="1" w:styleId="Didascalia1">
    <w:name w:val="Didascalia1"/>
    <w:basedOn w:val="Normale"/>
    <w:rsid w:val="00636307"/>
    <w:pPr>
      <w:suppressLineNumbers/>
      <w:spacing w:before="120" w:after="120"/>
    </w:pPr>
    <w:rPr>
      <w:rFonts w:cs="Lohit Hindi"/>
      <w:i/>
      <w:iCs/>
    </w:rPr>
  </w:style>
  <w:style w:type="paragraph" w:customStyle="1" w:styleId="Testocommento1">
    <w:name w:val="Testo commento1"/>
    <w:basedOn w:val="Normale"/>
    <w:rsid w:val="00636307"/>
    <w:rPr>
      <w:sz w:val="20"/>
      <w:szCs w:val="20"/>
    </w:rPr>
  </w:style>
  <w:style w:type="paragraph" w:customStyle="1" w:styleId="msocommentsubject0">
    <w:name w:val="msocommentsubject"/>
    <w:basedOn w:val="Testocommento1"/>
    <w:next w:val="Testocommento1"/>
    <w:rsid w:val="00636307"/>
    <w:rPr>
      <w:b/>
      <w:bCs/>
    </w:rPr>
  </w:style>
  <w:style w:type="paragraph" w:customStyle="1" w:styleId="Testonormale1">
    <w:name w:val="Testo normale1"/>
    <w:basedOn w:val="Normale"/>
    <w:rsid w:val="00636307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rsid w:val="00636307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rsid w:val="00636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Corpodeltesto31">
    <w:name w:val="Corpo del testo 31"/>
    <w:basedOn w:val="Normale"/>
    <w:next w:val="Normale"/>
    <w:rsid w:val="00636307"/>
    <w:pPr>
      <w:autoSpaceDE w:val="0"/>
    </w:pPr>
    <w:rPr>
      <w:rFonts w:ascii="TimesNewRoman" w:hAnsi="TimesNewRoman" w:cs="TimesNewRoman"/>
    </w:rPr>
  </w:style>
  <w:style w:type="paragraph" w:styleId="Pidipagina">
    <w:name w:val="footer"/>
    <w:basedOn w:val="Normale"/>
    <w:next w:val="Normale"/>
    <w:rsid w:val="00636307"/>
    <w:pPr>
      <w:autoSpaceDE w:val="0"/>
    </w:pPr>
    <w:rPr>
      <w:rFonts w:ascii="TimesNewRoman" w:hAnsi="TimesNewRoman" w:cs="TimesNewRoman"/>
    </w:rPr>
  </w:style>
  <w:style w:type="paragraph" w:styleId="Intestazione">
    <w:name w:val="header"/>
    <w:basedOn w:val="Normale"/>
    <w:rsid w:val="00636307"/>
    <w:pPr>
      <w:tabs>
        <w:tab w:val="center" w:pos="4819"/>
        <w:tab w:val="right" w:pos="9638"/>
      </w:tabs>
    </w:pPr>
    <w:rPr>
      <w:szCs w:val="20"/>
    </w:rPr>
  </w:style>
  <w:style w:type="paragraph" w:styleId="Sottotitolo">
    <w:name w:val="Subtitle"/>
    <w:basedOn w:val="Normale"/>
    <w:next w:val="Corpotesto"/>
    <w:qFormat/>
    <w:rsid w:val="006363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jc w:val="center"/>
    </w:pPr>
    <w:rPr>
      <w:b/>
      <w:bCs/>
    </w:rPr>
  </w:style>
  <w:style w:type="paragraph" w:customStyle="1" w:styleId="Contenutocornice">
    <w:name w:val="Contenuto cornice"/>
    <w:basedOn w:val="Corpotesto"/>
    <w:rsid w:val="00636307"/>
  </w:style>
  <w:style w:type="paragraph" w:customStyle="1" w:styleId="Contenutotabella">
    <w:name w:val="Contenuto tabella"/>
    <w:basedOn w:val="Normale"/>
    <w:rsid w:val="00636307"/>
    <w:pPr>
      <w:suppressLineNumbers/>
    </w:pPr>
  </w:style>
  <w:style w:type="paragraph" w:customStyle="1" w:styleId="Intestazionetabella">
    <w:name w:val="Intestazione tabella"/>
    <w:basedOn w:val="Contenutotabella"/>
    <w:rsid w:val="00636307"/>
    <w:pPr>
      <w:jc w:val="center"/>
    </w:pPr>
    <w:rPr>
      <w:b/>
      <w:bCs/>
    </w:rPr>
  </w:style>
  <w:style w:type="table" w:styleId="Grigliatabella">
    <w:name w:val="Table Grid"/>
    <w:basedOn w:val="Tabellanormale"/>
    <w:uiPriority w:val="59"/>
    <w:rsid w:val="00690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77901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2266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BB49FCB2F9C4EB398192F8E68BC1F" ma:contentTypeVersion="0" ma:contentTypeDescription="Creare un nuovo documento." ma:contentTypeScope="" ma:versionID="94071ef8dc4794b5dd1ba2a080f2a60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ea373c70dcfdb0a3329420882916a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BA8023-4FF3-47FB-8EA0-5AE4F7A667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2D7E87-AAA3-4816-82E4-81490BF0E206}"/>
</file>

<file path=customXml/itemProps3.xml><?xml version="1.0" encoding="utf-8"?>
<ds:datastoreItem xmlns:ds="http://schemas.openxmlformats.org/officeDocument/2006/customXml" ds:itemID="{1CF29829-8228-4052-A648-F926295984E3}"/>
</file>

<file path=customXml/itemProps4.xml><?xml version="1.0" encoding="utf-8"?>
<ds:datastoreItem xmlns:ds="http://schemas.openxmlformats.org/officeDocument/2006/customXml" ds:itemID="{BFDB789B-ECDE-494C-B4ED-3F0A964EF7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Esame scritto di:</vt:lpstr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Esame scritto di:</dc:title>
  <dc:subject/>
  <dc:creator>Francesco Pupo</dc:creator>
  <cp:keywords/>
  <cp:lastModifiedBy>Andrea Pugliese</cp:lastModifiedBy>
  <cp:revision>10</cp:revision>
  <cp:lastPrinted>2017-04-19T07:52:00Z</cp:lastPrinted>
  <dcterms:created xsi:type="dcterms:W3CDTF">2019-09-09T08:28:00Z</dcterms:created>
  <dcterms:modified xsi:type="dcterms:W3CDTF">2020-05-13T15:10:00Z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0x010100EC4BB49FCB2F9C4EB398192F8E68BC1F</vt:lpwstr>
  </property>
</Properties>
</file>